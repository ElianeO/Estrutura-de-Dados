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B292" w14:textId="57DD1E7E" w:rsidR="00BD099F" w:rsidRPr="004B4E13" w:rsidRDefault="00F95E47" w:rsidP="00AE76CE">
      <w:pPr>
        <w:pStyle w:val="0-artigo-titulo"/>
      </w:pPr>
      <w:bookmarkStart w:id="0" w:name="_Toc434489461"/>
      <w:r>
        <w:t>COMPLEXIDADE DE ALGORiTMOS</w:t>
      </w:r>
    </w:p>
    <w:p w14:paraId="0630450A" w14:textId="77777777" w:rsidR="00AE76CE" w:rsidRDefault="00AE76CE" w:rsidP="00AE76CE">
      <w:pPr>
        <w:pStyle w:val="0-artigo-autor"/>
      </w:pPr>
    </w:p>
    <w:p w14:paraId="04D53461" w14:textId="3A3CF86F" w:rsidR="00AF435B" w:rsidRPr="00AF435B" w:rsidRDefault="00F95E47" w:rsidP="00AE76CE">
      <w:pPr>
        <w:pStyle w:val="0-artigo-autor"/>
      </w:pPr>
      <w:r>
        <w:t>Eliane Cristina da Silva Oliveira</w:t>
      </w:r>
      <w:r w:rsidR="00AF435B">
        <w:rPr>
          <w:rStyle w:val="Refdenotaderodap"/>
        </w:rPr>
        <w:footnoteReference w:id="1"/>
      </w:r>
    </w:p>
    <w:p w14:paraId="4A07A591" w14:textId="77777777" w:rsidR="00131254" w:rsidRDefault="00131254" w:rsidP="00AE76CE">
      <w:pPr>
        <w:pStyle w:val="RME-Resumo"/>
        <w:numPr>
          <w:ilvl w:val="0"/>
          <w:numId w:val="0"/>
        </w:numPr>
        <w:spacing w:before="0" w:line="360" w:lineRule="auto"/>
        <w:jc w:val="center"/>
        <w:rPr>
          <w:rFonts w:ascii="Arial" w:hAnsi="Arial" w:cs="Arial"/>
          <w:b/>
          <w:sz w:val="24"/>
          <w:szCs w:val="24"/>
        </w:rPr>
      </w:pPr>
    </w:p>
    <w:p w14:paraId="22679926" w14:textId="77777777" w:rsidR="00BD099F" w:rsidRPr="004B4E13" w:rsidRDefault="003245FE" w:rsidP="00AE76CE">
      <w:pPr>
        <w:pStyle w:val="0-artigo-topico"/>
        <w:spacing w:line="240" w:lineRule="auto"/>
      </w:pPr>
      <w:r w:rsidRPr="004B4E13">
        <w:t>Resumo</w:t>
      </w:r>
    </w:p>
    <w:p w14:paraId="7B6B08BD" w14:textId="77777777" w:rsidR="00BD099F" w:rsidRPr="004B4E13" w:rsidRDefault="00BD099F" w:rsidP="00AE76CE">
      <w:pPr>
        <w:pStyle w:val="RME-Resumo"/>
        <w:numPr>
          <w:ilvl w:val="0"/>
          <w:numId w:val="0"/>
        </w:numPr>
        <w:spacing w:before="0"/>
        <w:rPr>
          <w:rFonts w:ascii="Arial" w:hAnsi="Arial" w:cs="Arial"/>
          <w:b/>
          <w:sz w:val="24"/>
          <w:szCs w:val="24"/>
        </w:rPr>
      </w:pPr>
    </w:p>
    <w:p w14:paraId="543B34DE" w14:textId="73D9BA54" w:rsidR="00BD099F" w:rsidRPr="00A654F0" w:rsidRDefault="00F95E47" w:rsidP="00AE76CE">
      <w:pPr>
        <w:pStyle w:val="0-artigo-resumo"/>
      </w:pPr>
      <w:r>
        <w:t>Algoritmos sã</w:t>
      </w:r>
      <w:r w:rsidR="00E77C8E">
        <w:t xml:space="preserve">o processos computacionais </w:t>
      </w:r>
      <w:r>
        <w:t>bem definidos que tem como objetivo a realização de uma tarefa.</w:t>
      </w:r>
      <w:r w:rsidR="00E77C8E">
        <w:t xml:space="preserve"> Eles são capazes de receber uma entrada, processá-la e produzir um ou mais valores como saída.</w:t>
      </w:r>
      <w:r w:rsidR="00916BC0">
        <w:t xml:space="preserve"> A execução de um algoritmo demanda tempo de processamento e armazenament</w:t>
      </w:r>
      <w:r w:rsidR="00F902AE">
        <w:t>o</w:t>
      </w:r>
      <w:r w:rsidR="00916BC0">
        <w:t xml:space="preserve">. </w:t>
      </w:r>
      <w:r w:rsidR="00916BC0" w:rsidRPr="00916BC0">
        <w:t xml:space="preserve"> </w:t>
      </w:r>
      <w:r w:rsidR="00916BC0" w:rsidRPr="00916BC0">
        <w:t>A complexidade de um algoritmo tem a ver com quanto tempo e memória esse algoritmo gasta de acordo com o tamanho de sua entrada</w:t>
      </w:r>
      <w:r w:rsidR="00916BC0">
        <w:t>.</w:t>
      </w:r>
      <w:r w:rsidR="00CD3030">
        <w:t xml:space="preserve"> Um mesmo problema pode ser resolvido por diferentes algoritmos e nem todos eles com a mesma complexidade.</w:t>
      </w:r>
    </w:p>
    <w:p w14:paraId="7E680C60" w14:textId="77777777" w:rsidR="00BD099F" w:rsidRPr="004B4E13" w:rsidRDefault="00BD099F" w:rsidP="00AE76CE">
      <w:pPr>
        <w:pStyle w:val="RME-Resumo"/>
        <w:numPr>
          <w:ilvl w:val="0"/>
          <w:numId w:val="0"/>
        </w:numPr>
        <w:spacing w:before="0"/>
        <w:rPr>
          <w:rFonts w:ascii="Arial" w:hAnsi="Arial" w:cs="Arial"/>
          <w:sz w:val="24"/>
          <w:szCs w:val="24"/>
        </w:rPr>
      </w:pPr>
    </w:p>
    <w:p w14:paraId="78AFB602" w14:textId="18676E2E" w:rsidR="00BD099F" w:rsidRPr="004B4E13" w:rsidRDefault="00BD099F" w:rsidP="00AE76CE">
      <w:pPr>
        <w:pStyle w:val="RME-Resumo"/>
        <w:numPr>
          <w:ilvl w:val="0"/>
          <w:numId w:val="0"/>
        </w:numPr>
        <w:spacing w:before="0"/>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F902AE">
        <w:rPr>
          <w:rFonts w:ascii="Arial" w:hAnsi="Arial" w:cs="Arial"/>
          <w:sz w:val="24"/>
          <w:szCs w:val="24"/>
        </w:rPr>
        <w:t>Algoritmos</w:t>
      </w:r>
      <w:r w:rsidR="00FF35EC">
        <w:rPr>
          <w:rFonts w:ascii="Arial" w:hAnsi="Arial" w:cs="Arial"/>
          <w:sz w:val="24"/>
          <w:szCs w:val="24"/>
        </w:rPr>
        <w:t>. Análise. Complexidade.</w:t>
      </w:r>
      <w:r w:rsidRPr="004B4E13">
        <w:rPr>
          <w:rFonts w:ascii="Arial" w:hAnsi="Arial" w:cs="Arial"/>
          <w:sz w:val="24"/>
          <w:szCs w:val="24"/>
        </w:rPr>
        <w:t xml:space="preserve"> </w:t>
      </w:r>
    </w:p>
    <w:p w14:paraId="07E663BD" w14:textId="77777777" w:rsidR="00BD099F" w:rsidRPr="004B4E13" w:rsidRDefault="00BD099F" w:rsidP="00AE76CE">
      <w:pPr>
        <w:pStyle w:val="RME-Resumo"/>
        <w:numPr>
          <w:ilvl w:val="0"/>
          <w:numId w:val="0"/>
        </w:numPr>
        <w:spacing w:before="0"/>
        <w:rPr>
          <w:rFonts w:ascii="Arial" w:hAnsi="Arial" w:cs="Arial"/>
          <w:sz w:val="24"/>
          <w:szCs w:val="24"/>
        </w:rPr>
      </w:pPr>
    </w:p>
    <w:p w14:paraId="2C8D0AA0" w14:textId="77777777" w:rsidR="00BD099F" w:rsidRPr="005A6C62" w:rsidRDefault="00BD099F" w:rsidP="00AE76CE">
      <w:pPr>
        <w:pStyle w:val="0-artigo-topico"/>
        <w:spacing w:line="240" w:lineRule="auto"/>
        <w:rPr>
          <w:i/>
        </w:rPr>
      </w:pPr>
      <w:r w:rsidRPr="005A6C62">
        <w:rPr>
          <w:i/>
        </w:rPr>
        <w:t>Abstract</w:t>
      </w:r>
    </w:p>
    <w:p w14:paraId="39DD621C" w14:textId="77777777" w:rsidR="00BD099F" w:rsidRPr="004B4E13" w:rsidRDefault="00BD099F" w:rsidP="00AE76CE">
      <w:pPr>
        <w:pStyle w:val="RME-Resumo"/>
        <w:numPr>
          <w:ilvl w:val="0"/>
          <w:numId w:val="0"/>
        </w:numPr>
        <w:spacing w:before="0"/>
        <w:rPr>
          <w:rFonts w:ascii="Arial" w:hAnsi="Arial" w:cs="Arial"/>
          <w:i/>
          <w:sz w:val="24"/>
          <w:szCs w:val="24"/>
        </w:rPr>
      </w:pPr>
    </w:p>
    <w:p w14:paraId="7432E9C7" w14:textId="2EFAECF5" w:rsidR="007F465C" w:rsidRPr="004B4E13" w:rsidRDefault="00573E8D" w:rsidP="00AE76CE">
      <w:pPr>
        <w:pStyle w:val="Estilo1"/>
        <w:spacing w:after="0" w:line="240" w:lineRule="auto"/>
        <w:rPr>
          <w:i/>
          <w:sz w:val="24"/>
          <w:szCs w:val="24"/>
        </w:rPr>
      </w:pPr>
      <w:bookmarkStart w:id="1" w:name="_Hlk105413371"/>
      <w:r w:rsidRPr="00573E8D">
        <w:rPr>
          <w:rFonts w:eastAsia="Times New Roman"/>
          <w:b w:val="0"/>
          <w:i/>
          <w:sz w:val="24"/>
          <w:szCs w:val="24"/>
          <w:lang w:eastAsia="ar-SA"/>
        </w:rPr>
        <w:t>A</w:t>
      </w:r>
      <w:r w:rsidR="00C269C9">
        <w:rPr>
          <w:rFonts w:eastAsia="Times New Roman"/>
          <w:b w:val="0"/>
          <w:i/>
          <w:sz w:val="24"/>
          <w:szCs w:val="24"/>
          <w:lang w:eastAsia="ar-SA"/>
        </w:rPr>
        <w:t>bstract, a</w:t>
      </w:r>
      <w:r w:rsidRPr="00573E8D">
        <w:rPr>
          <w:rFonts w:eastAsia="Times New Roman"/>
          <w:b w:val="0"/>
          <w:i/>
          <w:sz w:val="24"/>
          <w:szCs w:val="24"/>
          <w:lang w:eastAsia="ar-SA"/>
        </w:rPr>
        <w:t xml:space="preserve">lgorithms </w:t>
      </w:r>
      <w:bookmarkEnd w:id="1"/>
      <w:r w:rsidRPr="00573E8D">
        <w:rPr>
          <w:rFonts w:eastAsia="Times New Roman"/>
          <w:b w:val="0"/>
          <w:i/>
          <w:sz w:val="24"/>
          <w:szCs w:val="24"/>
          <w:lang w:eastAsia="ar-SA"/>
        </w:rPr>
        <w:t xml:space="preserve">are well-defined computational processes that aim to perform a task. They are capable of receiving an input, processing it and producing one or more values as an output. Running an algorithm requires processing and storage time. The complexity of an algorithm has to do with how much time and memory that algorithm spends according to the size of its input. The same problem can be solved by different algorithms and not all of them with the same </w:t>
      </w:r>
      <w:bookmarkStart w:id="2" w:name="_Hlk105413393"/>
      <w:r w:rsidRPr="00573E8D">
        <w:rPr>
          <w:rFonts w:eastAsia="Times New Roman"/>
          <w:b w:val="0"/>
          <w:i/>
          <w:sz w:val="24"/>
          <w:szCs w:val="24"/>
          <w:lang w:eastAsia="ar-SA"/>
        </w:rPr>
        <w:t>complexity</w:t>
      </w:r>
      <w:bookmarkEnd w:id="2"/>
      <w:r w:rsidRPr="00573E8D">
        <w:rPr>
          <w:rFonts w:eastAsia="Times New Roman"/>
          <w:b w:val="0"/>
          <w:i/>
          <w:sz w:val="24"/>
          <w:szCs w:val="24"/>
          <w:lang w:eastAsia="ar-SA"/>
        </w:rPr>
        <w:t>.</w:t>
      </w:r>
    </w:p>
    <w:p w14:paraId="603F7BB1" w14:textId="271A953B" w:rsidR="00586740" w:rsidRPr="004B4E13" w:rsidRDefault="00586740" w:rsidP="00AE76CE">
      <w:pPr>
        <w:pStyle w:val="RME-Resumo"/>
        <w:numPr>
          <w:ilvl w:val="0"/>
          <w:numId w:val="0"/>
        </w:numPr>
        <w:spacing w:before="0"/>
        <w:rPr>
          <w:rFonts w:ascii="Arial" w:hAnsi="Arial" w:cs="Arial"/>
          <w:i/>
          <w:sz w:val="24"/>
          <w:szCs w:val="24"/>
        </w:rPr>
      </w:pPr>
      <w:r w:rsidRPr="004B4E13">
        <w:rPr>
          <w:rFonts w:ascii="Arial" w:hAnsi="Arial" w:cs="Arial"/>
          <w:b/>
          <w:i/>
          <w:sz w:val="24"/>
          <w:szCs w:val="24"/>
        </w:rPr>
        <w:t>Keywords:</w:t>
      </w:r>
      <w:r w:rsidRPr="004B4E13">
        <w:rPr>
          <w:rFonts w:ascii="Arial" w:hAnsi="Arial" w:cs="Arial"/>
          <w:i/>
          <w:sz w:val="24"/>
          <w:szCs w:val="24"/>
        </w:rPr>
        <w:t xml:space="preserve"> </w:t>
      </w:r>
      <w:r w:rsidR="00573E8D" w:rsidRPr="00573E8D">
        <w:rPr>
          <w:rFonts w:ascii="Arial" w:hAnsi="Arial" w:cs="Arial"/>
          <w:i/>
          <w:sz w:val="24"/>
          <w:szCs w:val="24"/>
        </w:rPr>
        <w:t>Algorithms</w:t>
      </w:r>
      <w:r w:rsidRPr="004B4E13">
        <w:rPr>
          <w:rFonts w:ascii="Arial" w:hAnsi="Arial" w:cs="Arial"/>
          <w:i/>
          <w:sz w:val="24"/>
          <w:szCs w:val="24"/>
        </w:rPr>
        <w:t>.</w:t>
      </w:r>
      <w:r w:rsidR="00573E8D">
        <w:rPr>
          <w:rFonts w:ascii="Arial" w:hAnsi="Arial" w:cs="Arial"/>
          <w:i/>
          <w:sz w:val="24"/>
          <w:szCs w:val="24"/>
        </w:rPr>
        <w:t xml:space="preserve"> A</w:t>
      </w:r>
      <w:r w:rsidR="00573E8D" w:rsidRPr="00573E8D">
        <w:rPr>
          <w:rFonts w:ascii="Arial" w:hAnsi="Arial" w:cs="Arial"/>
          <w:i/>
          <w:sz w:val="24"/>
          <w:szCs w:val="24"/>
        </w:rPr>
        <w:t>nalysis</w:t>
      </w:r>
      <w:r w:rsidR="00573E8D">
        <w:rPr>
          <w:rFonts w:ascii="Arial" w:hAnsi="Arial" w:cs="Arial"/>
          <w:i/>
          <w:sz w:val="24"/>
          <w:szCs w:val="24"/>
        </w:rPr>
        <w:t>. C</w:t>
      </w:r>
      <w:r w:rsidR="00573E8D" w:rsidRPr="00573E8D">
        <w:rPr>
          <w:rFonts w:ascii="Arial" w:hAnsi="Arial" w:cs="Arial"/>
          <w:i/>
          <w:sz w:val="24"/>
          <w:szCs w:val="24"/>
        </w:rPr>
        <w:t>omplexity</w:t>
      </w:r>
      <w:r w:rsidR="00573E8D">
        <w:rPr>
          <w:rFonts w:ascii="Arial" w:hAnsi="Arial" w:cs="Arial"/>
          <w:i/>
          <w:sz w:val="24"/>
          <w:szCs w:val="24"/>
        </w:rPr>
        <w:t>.</w:t>
      </w:r>
    </w:p>
    <w:p w14:paraId="7E790DA3" w14:textId="77777777" w:rsidR="00586740" w:rsidRPr="004B4E13" w:rsidRDefault="00586740" w:rsidP="00AE76CE">
      <w:pPr>
        <w:pStyle w:val="Estilo1"/>
        <w:spacing w:after="0" w:line="360" w:lineRule="auto"/>
        <w:rPr>
          <w:sz w:val="24"/>
          <w:szCs w:val="24"/>
        </w:rPr>
      </w:pPr>
    </w:p>
    <w:p w14:paraId="050D2C57" w14:textId="77777777" w:rsidR="00BA547D" w:rsidRPr="004B4E13" w:rsidRDefault="00BA547D" w:rsidP="00AE76CE">
      <w:pPr>
        <w:pStyle w:val="0-artigo-topico"/>
      </w:pPr>
      <w:r w:rsidRPr="004B4E13">
        <w:t xml:space="preserve">1 </w:t>
      </w:r>
      <w:r w:rsidR="005571E9" w:rsidRPr="004B4E13">
        <w:t>Introdução</w:t>
      </w:r>
      <w:bookmarkEnd w:id="0"/>
    </w:p>
    <w:p w14:paraId="7B84B8F5" w14:textId="77777777" w:rsidR="006D13D1" w:rsidRDefault="006D13D1" w:rsidP="006D13D1">
      <w:pPr>
        <w:pStyle w:val="0-artigo-texto"/>
      </w:pPr>
      <w:bookmarkStart w:id="3" w:name="_Toc434489512"/>
      <w:r>
        <w:t>Na ciência da computação, algoritmos, são processos computacionais bem definidos, que recebem uma entrada, a processa e produz como saída um ou mais valores.</w:t>
      </w:r>
    </w:p>
    <w:p w14:paraId="2DB8908E" w14:textId="77777777" w:rsidR="006D13D1" w:rsidRPr="00FA4F6D" w:rsidRDefault="006D13D1" w:rsidP="006D13D1">
      <w:pPr>
        <w:ind w:firstLine="709"/>
        <w:rPr>
          <w:rFonts w:cs="Arial"/>
          <w:szCs w:val="24"/>
          <w:highlight w:val="yellow"/>
        </w:rPr>
      </w:pPr>
      <w:bookmarkStart w:id="4" w:name="_Hlk105414766"/>
      <w:r>
        <w:rPr>
          <w:rFonts w:cs="Arial"/>
          <w:szCs w:val="24"/>
        </w:rPr>
        <w:t>No geral, algoritmo, é uma ferramenta para solução de um problema bem definido e, problemas são conjuntos de dados específicos, que se deseja analisar para obter um resultado.</w:t>
      </w:r>
    </w:p>
    <w:bookmarkEnd w:id="4"/>
    <w:p w14:paraId="1C8E73AD" w14:textId="77777777" w:rsidR="006D13D1" w:rsidRDefault="006D13D1" w:rsidP="006D13D1">
      <w:pPr>
        <w:ind w:firstLine="709"/>
        <w:rPr>
          <w:rFonts w:cs="Arial"/>
          <w:szCs w:val="24"/>
        </w:rPr>
      </w:pPr>
      <w:r>
        <w:rPr>
          <w:rFonts w:cs="Arial"/>
          <w:szCs w:val="24"/>
        </w:rPr>
        <w:t>Comparar a complexidade de dois ou mais algoritmos serve para mostrar qual algoritmo e melhor para a solução de um problema. Ou seja, o melhor algoritmo para a solução de um problema, é aquele que consome menos tempo e espaço.</w:t>
      </w:r>
    </w:p>
    <w:p w14:paraId="1FF87064" w14:textId="77777777" w:rsidR="006D13D1" w:rsidRDefault="006D13D1" w:rsidP="006D13D1">
      <w:pPr>
        <w:ind w:firstLine="709"/>
        <w:rPr>
          <w:rFonts w:cs="Arial"/>
          <w:szCs w:val="24"/>
        </w:rPr>
      </w:pPr>
      <w:r w:rsidRPr="00A102FE">
        <w:rPr>
          <w:rFonts w:cs="Arial"/>
          <w:szCs w:val="24"/>
        </w:rPr>
        <w:t>A Complexidade de Algoritmos, analisa um algoritmo sem considerar qualquer implementação de linguagens específicas ou hardware.</w:t>
      </w:r>
    </w:p>
    <w:p w14:paraId="18FC7D2E" w14:textId="77777777" w:rsidR="006D13D1" w:rsidRDefault="006D13D1" w:rsidP="006D13D1">
      <w:pPr>
        <w:ind w:firstLine="709"/>
        <w:rPr>
          <w:rFonts w:cs="Arial"/>
          <w:szCs w:val="24"/>
        </w:rPr>
      </w:pPr>
      <w:r>
        <w:rPr>
          <w:rFonts w:cs="Arial"/>
          <w:szCs w:val="24"/>
        </w:rPr>
        <w:lastRenderedPageBreak/>
        <w:t>O projeto de um algoritmo deve considerar como será seu desempenho após ser implementado.</w:t>
      </w:r>
    </w:p>
    <w:p w14:paraId="605043BE" w14:textId="7D57BC94" w:rsidR="00C23699" w:rsidRDefault="006D13D1" w:rsidP="006D13D1">
      <w:pPr>
        <w:ind w:firstLine="709"/>
        <w:rPr>
          <w:rFonts w:cs="Arial"/>
          <w:szCs w:val="24"/>
        </w:rPr>
      </w:pPr>
      <w:r>
        <w:rPr>
          <w:rFonts w:cs="Arial"/>
          <w:szCs w:val="24"/>
        </w:rPr>
        <w:t>Pode-se</w:t>
      </w:r>
      <w:r w:rsidRPr="004D2592">
        <w:rPr>
          <w:rFonts w:cs="Arial"/>
          <w:szCs w:val="24"/>
        </w:rPr>
        <w:t xml:space="preserve"> calcular a complexidade</w:t>
      </w:r>
      <w:r>
        <w:rPr>
          <w:rFonts w:cs="Arial"/>
          <w:szCs w:val="24"/>
        </w:rPr>
        <w:t xml:space="preserve"> de um algoritmo anotando o tempo que leva para sua execução em um computador real ou através de uma </w:t>
      </w:r>
      <w:r w:rsidRPr="004D2592">
        <w:rPr>
          <w:rFonts w:cs="Arial"/>
          <w:szCs w:val="24"/>
        </w:rPr>
        <w:t xml:space="preserve">fórmula que dê o número exato de operações feitas pelo algoritmo para chegar </w:t>
      </w:r>
      <w:r>
        <w:rPr>
          <w:rFonts w:cs="Arial"/>
          <w:szCs w:val="24"/>
        </w:rPr>
        <w:t xml:space="preserve">no </w:t>
      </w:r>
      <w:r w:rsidRPr="004D2592">
        <w:rPr>
          <w:rFonts w:cs="Arial"/>
          <w:szCs w:val="24"/>
        </w:rPr>
        <w:t>resultado, em função do tamanho da entrada.</w:t>
      </w:r>
      <w:r>
        <w:rPr>
          <w:rFonts w:cs="Arial"/>
          <w:szCs w:val="24"/>
        </w:rPr>
        <w:t xml:space="preserve"> Porém ambas as duas formas </w:t>
      </w:r>
      <w:r w:rsidRPr="006D13D1">
        <w:rPr>
          <w:rFonts w:cs="Arial"/>
          <w:szCs w:val="24"/>
        </w:rPr>
        <w:t>são muito trabalhosas e em geral, não valem a pena</w:t>
      </w:r>
      <w:r>
        <w:rPr>
          <w:rFonts w:cs="Arial"/>
          <w:szCs w:val="24"/>
        </w:rPr>
        <w:t>. Por isso o método mais indicado para fazer esse cálculo é a “complexidade assintótica”.</w:t>
      </w:r>
    </w:p>
    <w:p w14:paraId="29EA66F0" w14:textId="77777777" w:rsidR="006D13D1" w:rsidRPr="006D13D1" w:rsidRDefault="006D13D1" w:rsidP="006D13D1">
      <w:pPr>
        <w:ind w:firstLine="709"/>
        <w:rPr>
          <w:rFonts w:cs="Arial"/>
          <w:szCs w:val="24"/>
        </w:rPr>
      </w:pPr>
    </w:p>
    <w:p w14:paraId="18961096" w14:textId="207BD1B1" w:rsidR="00FA4F6D" w:rsidRDefault="005571E9" w:rsidP="00FA4F6D">
      <w:pPr>
        <w:ind w:firstLine="0"/>
        <w:rPr>
          <w:rFonts w:cs="Arial"/>
          <w:b/>
          <w:szCs w:val="24"/>
        </w:rPr>
      </w:pPr>
      <w:r w:rsidRPr="004B4E13">
        <w:rPr>
          <w:rFonts w:cs="Arial"/>
          <w:b/>
          <w:szCs w:val="24"/>
        </w:rPr>
        <w:t>2 Referencial teórico e trabalho correlatos</w:t>
      </w:r>
    </w:p>
    <w:p w14:paraId="4928383C" w14:textId="71A08196" w:rsidR="006D13D1" w:rsidRDefault="006D13D1" w:rsidP="006D13D1">
      <w:pPr>
        <w:tabs>
          <w:tab w:val="left" w:pos="2989"/>
        </w:tabs>
        <w:ind w:firstLine="0"/>
        <w:rPr>
          <w:rFonts w:cs="Arial"/>
          <w:b/>
          <w:szCs w:val="24"/>
        </w:rPr>
      </w:pPr>
      <w:r>
        <w:rPr>
          <w:rFonts w:cs="Arial"/>
          <w:b/>
          <w:szCs w:val="24"/>
        </w:rPr>
        <w:t>2</w:t>
      </w:r>
      <w:r w:rsidR="00C15B0B">
        <w:rPr>
          <w:rFonts w:cs="Arial"/>
          <w:b/>
          <w:szCs w:val="24"/>
        </w:rPr>
        <w:t xml:space="preserve">.1 </w:t>
      </w:r>
      <w:r>
        <w:rPr>
          <w:rFonts w:cs="Arial"/>
          <w:b/>
          <w:szCs w:val="24"/>
        </w:rPr>
        <w:t>Complexidade assintótica</w:t>
      </w:r>
    </w:p>
    <w:p w14:paraId="4E728342" w14:textId="0E310810" w:rsidR="006D13D1" w:rsidRDefault="00DF0812" w:rsidP="006D13D1">
      <w:pPr>
        <w:ind w:firstLine="0"/>
        <w:rPr>
          <w:rFonts w:cs="Arial"/>
          <w:bCs/>
          <w:szCs w:val="24"/>
        </w:rPr>
      </w:pPr>
      <w:r>
        <w:rPr>
          <w:rFonts w:cs="Arial"/>
          <w:b/>
          <w:szCs w:val="24"/>
        </w:rPr>
        <w:tab/>
      </w:r>
      <w:r>
        <w:rPr>
          <w:rFonts w:cs="Arial"/>
          <w:bCs/>
          <w:szCs w:val="24"/>
        </w:rPr>
        <w:t>Através dessa análise, o desempenho de um algoritmo é representado através de uma curva de tendência aproximada. Nela</w:t>
      </w:r>
      <w:r w:rsidR="005B1C94">
        <w:rPr>
          <w:rFonts w:cs="Arial"/>
          <w:bCs/>
          <w:szCs w:val="24"/>
        </w:rPr>
        <w:t xml:space="preserve"> é considerado a medida que o conjunto de dados tende ao infinito será considerado apenas o termo de maior grau da equação, ou seja, aquele que mais cresce, descartando todos os outros.</w:t>
      </w:r>
    </w:p>
    <w:p w14:paraId="0A0EFF58" w14:textId="59FB1FC1" w:rsidR="005B1C94" w:rsidRDefault="005B1C94" w:rsidP="00764667">
      <w:pPr>
        <w:ind w:firstLine="0"/>
        <w:rPr>
          <w:rFonts w:cs="Arial"/>
          <w:bCs/>
          <w:szCs w:val="24"/>
        </w:rPr>
      </w:pPr>
      <w:r>
        <w:rPr>
          <w:rFonts w:cs="Arial"/>
          <w:bCs/>
          <w:szCs w:val="24"/>
        </w:rPr>
        <w:tab/>
      </w:r>
      <w:r w:rsidR="00DE32DA">
        <w:rPr>
          <w:rFonts w:cs="Arial"/>
          <w:bCs/>
          <w:szCs w:val="24"/>
        </w:rPr>
        <w:t xml:space="preserve">Segundo Borin [2020. P. 19] “Nosso </w:t>
      </w:r>
      <w:r w:rsidR="00764667" w:rsidRPr="00764667">
        <w:rPr>
          <w:rFonts w:cs="Arial"/>
          <w:bCs/>
          <w:szCs w:val="24"/>
        </w:rPr>
        <w:t>objetivo na análise de algoritmos é encontrar uma forma de construir</w:t>
      </w:r>
      <w:r w:rsidR="00DE32DA">
        <w:rPr>
          <w:rFonts w:cs="Arial"/>
          <w:bCs/>
          <w:szCs w:val="24"/>
        </w:rPr>
        <w:t xml:space="preserve"> </w:t>
      </w:r>
      <w:r w:rsidR="00764667" w:rsidRPr="00764667">
        <w:rPr>
          <w:rFonts w:cs="Arial"/>
          <w:bCs/>
          <w:szCs w:val="24"/>
        </w:rPr>
        <w:t>o algoritmo de tal forma que o aumento do tempo de execução seja o menor</w:t>
      </w:r>
      <w:r w:rsidR="00DE32DA">
        <w:rPr>
          <w:rFonts w:cs="Arial"/>
          <w:bCs/>
          <w:szCs w:val="24"/>
        </w:rPr>
        <w:t xml:space="preserve"> </w:t>
      </w:r>
      <w:r w:rsidR="00764667" w:rsidRPr="00764667">
        <w:rPr>
          <w:rFonts w:cs="Arial"/>
          <w:bCs/>
          <w:szCs w:val="24"/>
        </w:rPr>
        <w:t>possível em detrimento ao crescimento do conjunto de dados de entrada.</w:t>
      </w:r>
      <w:r w:rsidR="00764667">
        <w:rPr>
          <w:rFonts w:cs="Arial"/>
          <w:bCs/>
          <w:szCs w:val="24"/>
        </w:rPr>
        <w:t xml:space="preserve">” </w:t>
      </w:r>
    </w:p>
    <w:p w14:paraId="11FE0309" w14:textId="77777777" w:rsidR="003507A2" w:rsidRDefault="003507A2" w:rsidP="00764667">
      <w:pPr>
        <w:ind w:firstLine="0"/>
        <w:rPr>
          <w:rFonts w:cs="Arial"/>
          <w:bCs/>
          <w:szCs w:val="24"/>
        </w:rPr>
      </w:pPr>
    </w:p>
    <w:p w14:paraId="079A5C83" w14:textId="58C73487" w:rsidR="003507A2" w:rsidRDefault="003507A2" w:rsidP="00764667">
      <w:pPr>
        <w:ind w:firstLine="0"/>
        <w:rPr>
          <w:rFonts w:cs="Arial"/>
          <w:b/>
          <w:szCs w:val="24"/>
        </w:rPr>
      </w:pPr>
      <w:r w:rsidRPr="003507A2">
        <w:rPr>
          <w:rFonts w:cs="Arial"/>
          <w:b/>
          <w:szCs w:val="24"/>
        </w:rPr>
        <w:t>2.1.1 Notação Big-O</w:t>
      </w:r>
    </w:p>
    <w:p w14:paraId="6D370B16" w14:textId="58982684" w:rsidR="003507A2" w:rsidRDefault="003507A2" w:rsidP="00764667">
      <w:pPr>
        <w:ind w:firstLine="0"/>
        <w:rPr>
          <w:rFonts w:cs="Arial"/>
          <w:bCs/>
          <w:szCs w:val="24"/>
        </w:rPr>
      </w:pPr>
      <w:r>
        <w:rPr>
          <w:rFonts w:cs="Arial"/>
          <w:b/>
          <w:szCs w:val="24"/>
        </w:rPr>
        <w:tab/>
      </w:r>
      <w:r w:rsidRPr="003507A2">
        <w:rPr>
          <w:rFonts w:cs="Arial"/>
          <w:bCs/>
          <w:szCs w:val="24"/>
        </w:rPr>
        <w:t>Na complexidade assintótica, é utilizada para destacar o crescimento superior do algoritmo.</w:t>
      </w:r>
    </w:p>
    <w:p w14:paraId="11F4E109" w14:textId="0349A8A0" w:rsidR="00DC5EC0" w:rsidRPr="003507A2" w:rsidRDefault="003507A2" w:rsidP="00764667">
      <w:pPr>
        <w:ind w:firstLine="0"/>
        <w:rPr>
          <w:rFonts w:cs="Arial"/>
          <w:bCs/>
          <w:szCs w:val="24"/>
        </w:rPr>
      </w:pPr>
      <w:r>
        <w:rPr>
          <w:rFonts w:cs="Arial"/>
          <w:bCs/>
          <w:szCs w:val="24"/>
        </w:rPr>
        <w:tab/>
        <w:t xml:space="preserve">Dessa forma pode-se dizer que a complexidade de um algoritmo é </w:t>
      </w:r>
      <w:r w:rsidR="00DE085B" w:rsidRPr="00DE085B">
        <w:rPr>
          <w:rFonts w:cs="Arial"/>
          <w:bCs/>
          <w:szCs w:val="24"/>
        </w:rPr>
        <w:t>"Big-O de O(n)"</w:t>
      </w:r>
      <w:r w:rsidR="00DE085B">
        <w:rPr>
          <w:rFonts w:cs="Arial"/>
          <w:bCs/>
          <w:szCs w:val="24"/>
        </w:rPr>
        <w:t>, ou seja, no pior caso cresce em ordem de n.</w:t>
      </w:r>
      <w:r w:rsidR="00DC5EC0">
        <w:rPr>
          <w:rFonts w:cs="Arial"/>
          <w:bCs/>
          <w:szCs w:val="24"/>
        </w:rPr>
        <w:t xml:space="preserve"> Dependendo</w:t>
      </w:r>
      <w:r w:rsidR="00346775">
        <w:rPr>
          <w:rFonts w:cs="Arial"/>
          <w:bCs/>
          <w:szCs w:val="24"/>
        </w:rPr>
        <w:t xml:space="preserve"> do conjunto de dados de entrada, a situação mostrada nessa notação nunca será melhor do que um código.</w:t>
      </w:r>
    </w:p>
    <w:p w14:paraId="353529C0" w14:textId="77777777" w:rsidR="005571E9" w:rsidRPr="004B4E13" w:rsidRDefault="005571E9" w:rsidP="005F36E0">
      <w:pPr>
        <w:ind w:firstLine="0"/>
        <w:rPr>
          <w:rFonts w:cs="Arial"/>
          <w:szCs w:val="24"/>
          <w:highlight w:val="yellow"/>
        </w:rPr>
      </w:pPr>
      <w:r w:rsidRPr="004B4E13">
        <w:rPr>
          <w:rFonts w:cs="Arial"/>
          <w:b/>
          <w:bCs/>
          <w:szCs w:val="24"/>
        </w:rPr>
        <w:t>3 Materia</w:t>
      </w:r>
      <w:r w:rsidR="00571DE0">
        <w:rPr>
          <w:rFonts w:cs="Arial"/>
          <w:b/>
          <w:bCs/>
          <w:szCs w:val="24"/>
        </w:rPr>
        <w:t>is</w:t>
      </w:r>
      <w:r w:rsidRPr="004B4E13">
        <w:rPr>
          <w:rFonts w:cs="Arial"/>
          <w:b/>
          <w:bCs/>
          <w:szCs w:val="24"/>
        </w:rPr>
        <w:t xml:space="preserve"> e </w:t>
      </w:r>
      <w:r w:rsidR="00131254">
        <w:rPr>
          <w:rFonts w:cs="Arial"/>
          <w:b/>
          <w:bCs/>
          <w:szCs w:val="24"/>
        </w:rPr>
        <w:t>m</w:t>
      </w:r>
      <w:r w:rsidRPr="004B4E13">
        <w:rPr>
          <w:rFonts w:cs="Arial"/>
          <w:b/>
          <w:bCs/>
          <w:szCs w:val="24"/>
        </w:rPr>
        <w:t xml:space="preserve">étodos ou </w:t>
      </w:r>
      <w:r w:rsidR="00131254">
        <w:rPr>
          <w:rFonts w:cs="Arial"/>
          <w:b/>
          <w:bCs/>
          <w:szCs w:val="24"/>
        </w:rPr>
        <w:t>d</w:t>
      </w:r>
      <w:r w:rsidRPr="004B4E13">
        <w:rPr>
          <w:rFonts w:cs="Arial"/>
          <w:b/>
          <w:bCs/>
          <w:szCs w:val="24"/>
        </w:rPr>
        <w:t>esenvolvimento</w:t>
      </w:r>
      <w:r w:rsidRPr="004B4E13">
        <w:rPr>
          <w:rFonts w:cs="Arial"/>
          <w:szCs w:val="24"/>
          <w:highlight w:val="yellow"/>
        </w:rPr>
        <w:t xml:space="preserve"> </w:t>
      </w:r>
    </w:p>
    <w:p w14:paraId="0B8C0B3D" w14:textId="77777777" w:rsidR="005571E9" w:rsidRPr="004B4E13" w:rsidRDefault="005571E9" w:rsidP="005F36E0">
      <w:pPr>
        <w:ind w:firstLine="709"/>
        <w:rPr>
          <w:rFonts w:cs="Arial"/>
          <w:szCs w:val="24"/>
        </w:rPr>
      </w:pPr>
    </w:p>
    <w:p w14:paraId="1697CDB9" w14:textId="77777777" w:rsidR="005571E9" w:rsidRPr="004B4E13" w:rsidRDefault="005571E9" w:rsidP="005F36E0">
      <w:pPr>
        <w:autoSpaceDE w:val="0"/>
        <w:autoSpaceDN w:val="0"/>
        <w:adjustRightInd w:val="0"/>
        <w:ind w:firstLine="0"/>
        <w:rPr>
          <w:rFonts w:cs="Arial"/>
          <w:b/>
          <w:bCs/>
          <w:szCs w:val="24"/>
        </w:rPr>
      </w:pPr>
      <w:r w:rsidRPr="004B4E13">
        <w:rPr>
          <w:rFonts w:cs="Arial"/>
          <w:b/>
          <w:bCs/>
          <w:szCs w:val="24"/>
        </w:rPr>
        <w:t xml:space="preserve">4 Resultados e </w:t>
      </w:r>
      <w:r w:rsidR="00131254">
        <w:rPr>
          <w:rFonts w:cs="Arial"/>
          <w:b/>
          <w:bCs/>
          <w:szCs w:val="24"/>
        </w:rPr>
        <w:t>d</w:t>
      </w:r>
      <w:r w:rsidRPr="004B4E13">
        <w:rPr>
          <w:rFonts w:cs="Arial"/>
          <w:b/>
          <w:bCs/>
          <w:szCs w:val="24"/>
        </w:rPr>
        <w:t>iscussão</w:t>
      </w:r>
    </w:p>
    <w:p w14:paraId="58BBEC46" w14:textId="77777777" w:rsidR="005571E9" w:rsidRPr="004B4E13" w:rsidRDefault="005571E9" w:rsidP="005F36E0">
      <w:pPr>
        <w:ind w:firstLine="709"/>
        <w:rPr>
          <w:rFonts w:cs="Arial"/>
          <w:szCs w:val="24"/>
        </w:rPr>
      </w:pPr>
    </w:p>
    <w:p w14:paraId="3C6430DE" w14:textId="77777777" w:rsidR="005571E9" w:rsidRPr="004B4E13" w:rsidRDefault="005571E9" w:rsidP="005F36E0">
      <w:pPr>
        <w:ind w:firstLine="709"/>
        <w:rPr>
          <w:rFonts w:cs="Arial"/>
          <w:szCs w:val="24"/>
        </w:rPr>
      </w:pPr>
      <w:r w:rsidRPr="004B4E13">
        <w:rPr>
          <w:rFonts w:cs="Arial"/>
          <w:szCs w:val="24"/>
        </w:rPr>
        <w:t>Apresente os resultados encontrados.</w:t>
      </w:r>
    </w:p>
    <w:p w14:paraId="6AB37CA7" w14:textId="77777777" w:rsidR="005571E9" w:rsidRPr="004B4E13" w:rsidRDefault="005571E9" w:rsidP="005F36E0">
      <w:pPr>
        <w:ind w:firstLine="709"/>
        <w:rPr>
          <w:rFonts w:cs="Arial"/>
          <w:szCs w:val="24"/>
        </w:rPr>
      </w:pPr>
    </w:p>
    <w:p w14:paraId="02C201DE" w14:textId="77777777" w:rsidR="00487393" w:rsidRPr="004B4E13" w:rsidRDefault="005571E9" w:rsidP="00B3450C">
      <w:pPr>
        <w:pStyle w:val="0-artigo-topico"/>
        <w:jc w:val="center"/>
      </w:pPr>
      <w:r w:rsidRPr="004B4E13">
        <w:t>Considerações finais</w:t>
      </w:r>
      <w:bookmarkEnd w:id="3"/>
    </w:p>
    <w:p w14:paraId="67CE440A" w14:textId="77777777" w:rsidR="00F12009" w:rsidRPr="004B4E13" w:rsidRDefault="00F12009" w:rsidP="005F36E0">
      <w:pPr>
        <w:ind w:firstLine="709"/>
        <w:rPr>
          <w:rFonts w:cs="Arial"/>
          <w:szCs w:val="24"/>
        </w:rPr>
      </w:pPr>
    </w:p>
    <w:p w14:paraId="6F151BC8" w14:textId="77777777" w:rsidR="00AA5AB8" w:rsidRPr="004B4E13" w:rsidRDefault="00307A47" w:rsidP="005F36E0">
      <w:pPr>
        <w:ind w:firstLine="709"/>
        <w:rPr>
          <w:rFonts w:cs="Arial"/>
          <w:szCs w:val="24"/>
        </w:rPr>
      </w:pPr>
      <w:r w:rsidRPr="004B4E13">
        <w:rPr>
          <w:rFonts w:cs="Arial"/>
          <w:szCs w:val="24"/>
        </w:rPr>
        <w:lastRenderedPageBreak/>
        <w:t>Relembrar quais foram objetivos iniciais, o que foi de fato desenvolvido, quais foram os principais desafios e quais serão os projetos futuros que poderão ser realizados.</w:t>
      </w:r>
    </w:p>
    <w:p w14:paraId="17D7CAEF" w14:textId="77777777" w:rsidR="005571E9" w:rsidRPr="004B4E13" w:rsidRDefault="005571E9" w:rsidP="005F36E0">
      <w:pPr>
        <w:ind w:firstLine="709"/>
        <w:rPr>
          <w:rFonts w:cs="Arial"/>
          <w:szCs w:val="24"/>
        </w:rPr>
      </w:pPr>
    </w:p>
    <w:p w14:paraId="4C90EF4A" w14:textId="77777777" w:rsidR="00487393" w:rsidRPr="004B4E13" w:rsidRDefault="00F936E0" w:rsidP="005F36E0">
      <w:pPr>
        <w:ind w:firstLine="0"/>
        <w:jc w:val="center"/>
        <w:rPr>
          <w:rFonts w:cs="Arial"/>
          <w:b/>
          <w:szCs w:val="24"/>
        </w:rPr>
      </w:pPr>
      <w:bookmarkStart w:id="5" w:name="_Toc434489513"/>
      <w:r w:rsidRPr="004B4E13">
        <w:rPr>
          <w:rFonts w:cs="Arial"/>
          <w:b/>
          <w:szCs w:val="24"/>
        </w:rPr>
        <w:t>Referências</w:t>
      </w:r>
      <w:bookmarkEnd w:id="5"/>
    </w:p>
    <w:p w14:paraId="6F38DA1F" w14:textId="77777777" w:rsidR="00F12009" w:rsidRPr="004B4E13" w:rsidRDefault="00811962" w:rsidP="003245FE">
      <w:pPr>
        <w:pStyle w:val="SemEspaamento"/>
        <w:jc w:val="both"/>
        <w:rPr>
          <w:rFonts w:ascii="Arial" w:hAnsi="Arial" w:cs="Arial"/>
          <w:sz w:val="24"/>
          <w:szCs w:val="24"/>
        </w:rPr>
      </w:pPr>
      <w:r w:rsidRPr="004B4E13">
        <w:rPr>
          <w:rFonts w:ascii="Arial" w:hAnsi="Arial" w:cs="Arial"/>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14:paraId="7314DB35" w14:textId="77777777" w:rsidR="00811962" w:rsidRPr="004B4E13" w:rsidRDefault="00811962" w:rsidP="003245FE">
      <w:pPr>
        <w:pStyle w:val="SemEspaamento"/>
        <w:jc w:val="both"/>
        <w:rPr>
          <w:rFonts w:ascii="Arial" w:hAnsi="Arial" w:cs="Arial"/>
          <w:sz w:val="24"/>
          <w:szCs w:val="24"/>
        </w:rPr>
      </w:pPr>
    </w:p>
    <w:p w14:paraId="022A7B84" w14:textId="77777777" w:rsidR="00C726FD" w:rsidRPr="004B4E13" w:rsidRDefault="00C726FD" w:rsidP="003245FE">
      <w:pPr>
        <w:pStyle w:val="SemEspaamento"/>
        <w:jc w:val="both"/>
        <w:rPr>
          <w:rFonts w:ascii="Arial" w:hAnsi="Arial" w:cs="Arial"/>
          <w:b/>
          <w:sz w:val="24"/>
          <w:szCs w:val="24"/>
        </w:rPr>
      </w:pPr>
      <w:r w:rsidRPr="004B4E13">
        <w:rPr>
          <w:rFonts w:ascii="Arial" w:hAnsi="Arial" w:cs="Arial"/>
          <w:b/>
          <w:sz w:val="24"/>
          <w:szCs w:val="24"/>
        </w:rPr>
        <w:t>Artigo de periódico</w:t>
      </w:r>
    </w:p>
    <w:p w14:paraId="32D122CA"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AUTOR(es). Título do artigo. </w:t>
      </w:r>
      <w:r w:rsidRPr="004B4E13">
        <w:rPr>
          <w:rFonts w:ascii="Arial" w:hAnsi="Arial" w:cs="Arial"/>
          <w:b/>
          <w:sz w:val="24"/>
          <w:szCs w:val="24"/>
        </w:rPr>
        <w:t>Título do periódico</w:t>
      </w:r>
      <w:r w:rsidRPr="004B4E13">
        <w:rPr>
          <w:rFonts w:ascii="Arial" w:hAnsi="Arial" w:cs="Arial"/>
          <w:sz w:val="24"/>
          <w:szCs w:val="24"/>
        </w:rPr>
        <w:t>, local de publicação, v., n., p., ano.</w:t>
      </w:r>
    </w:p>
    <w:p w14:paraId="1C305CD4" w14:textId="77777777" w:rsidR="00C726FD" w:rsidRPr="004B4E13" w:rsidRDefault="00C726FD" w:rsidP="003245FE">
      <w:pPr>
        <w:pStyle w:val="SemEspaamento"/>
        <w:jc w:val="both"/>
        <w:rPr>
          <w:rFonts w:ascii="Arial" w:hAnsi="Arial" w:cs="Arial"/>
          <w:sz w:val="24"/>
          <w:szCs w:val="24"/>
        </w:rPr>
      </w:pPr>
    </w:p>
    <w:p w14:paraId="0665F966" w14:textId="77777777" w:rsidR="00C726FD" w:rsidRPr="004B4E13" w:rsidRDefault="00C726FD" w:rsidP="003245FE">
      <w:pPr>
        <w:pStyle w:val="SemEspaamento"/>
        <w:jc w:val="both"/>
        <w:rPr>
          <w:rFonts w:ascii="Arial" w:hAnsi="Arial" w:cs="Arial"/>
          <w:b/>
          <w:sz w:val="24"/>
          <w:szCs w:val="24"/>
        </w:rPr>
      </w:pPr>
      <w:r w:rsidRPr="004B4E13">
        <w:rPr>
          <w:rFonts w:ascii="Arial" w:hAnsi="Arial" w:cs="Arial"/>
          <w:b/>
          <w:sz w:val="24"/>
          <w:szCs w:val="24"/>
        </w:rPr>
        <w:t>Artigo de periódico em meio eletronico</w:t>
      </w:r>
    </w:p>
    <w:p w14:paraId="111D835E"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AUTOR(es). Título do artigo. </w:t>
      </w:r>
      <w:r w:rsidRPr="004B4E13">
        <w:rPr>
          <w:rFonts w:ascii="Arial" w:hAnsi="Arial" w:cs="Arial"/>
          <w:b/>
          <w:sz w:val="24"/>
          <w:szCs w:val="24"/>
        </w:rPr>
        <w:t>Título do Periódico</w:t>
      </w:r>
      <w:r w:rsidRPr="004B4E13">
        <w:rPr>
          <w:rFonts w:ascii="Arial" w:hAnsi="Arial" w:cs="Arial"/>
          <w:sz w:val="24"/>
          <w:szCs w:val="24"/>
        </w:rPr>
        <w:t>, cidade, v., n., p., ano. Disponível em:&lt;endereço eletrônico&gt;. Acesso em: dia.mês.(abreviado).Ano.</w:t>
      </w:r>
    </w:p>
    <w:p w14:paraId="3445614D" w14:textId="77777777" w:rsidR="00C726FD" w:rsidRPr="004B4E13" w:rsidRDefault="00C726FD" w:rsidP="003245FE">
      <w:pPr>
        <w:pStyle w:val="SemEspaamento"/>
        <w:jc w:val="both"/>
        <w:rPr>
          <w:rFonts w:ascii="Arial" w:hAnsi="Arial" w:cs="Arial"/>
          <w:sz w:val="24"/>
          <w:szCs w:val="24"/>
        </w:rPr>
      </w:pPr>
    </w:p>
    <w:p w14:paraId="64B28AA2"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AUTOR(es). Título do artigo. </w:t>
      </w:r>
      <w:r w:rsidRPr="004B4E13">
        <w:rPr>
          <w:rFonts w:ascii="Arial" w:hAnsi="Arial" w:cs="Arial"/>
          <w:b/>
          <w:sz w:val="24"/>
          <w:szCs w:val="24"/>
        </w:rPr>
        <w:t>Título do Periódico</w:t>
      </w:r>
      <w:r w:rsidRPr="004B4E13">
        <w:rPr>
          <w:rFonts w:ascii="Arial" w:hAnsi="Arial" w:cs="Arial"/>
          <w:sz w:val="24"/>
          <w:szCs w:val="24"/>
        </w:rPr>
        <w:t>, local de publicação, v., n. p., ano. CD-ROM.</w:t>
      </w:r>
    </w:p>
    <w:p w14:paraId="307D4384" w14:textId="77777777" w:rsidR="00C726FD" w:rsidRPr="004B4E13" w:rsidRDefault="00C726FD" w:rsidP="003245FE">
      <w:pPr>
        <w:pStyle w:val="SemEspaamento"/>
        <w:jc w:val="both"/>
        <w:rPr>
          <w:rFonts w:ascii="Arial" w:hAnsi="Arial" w:cs="Arial"/>
          <w:sz w:val="24"/>
          <w:szCs w:val="24"/>
        </w:rPr>
      </w:pPr>
    </w:p>
    <w:p w14:paraId="5093F08D" w14:textId="77777777" w:rsidR="00C726FD" w:rsidRPr="004B4E13" w:rsidRDefault="00C726FD" w:rsidP="003245FE">
      <w:pPr>
        <w:pStyle w:val="SemEspaamento"/>
        <w:jc w:val="both"/>
        <w:rPr>
          <w:rFonts w:ascii="Arial" w:hAnsi="Arial" w:cs="Arial"/>
          <w:b/>
          <w:sz w:val="24"/>
          <w:szCs w:val="24"/>
        </w:rPr>
      </w:pPr>
      <w:r w:rsidRPr="004B4E13">
        <w:rPr>
          <w:rFonts w:ascii="Arial" w:hAnsi="Arial" w:cs="Arial"/>
          <w:b/>
          <w:sz w:val="24"/>
          <w:szCs w:val="24"/>
        </w:rPr>
        <w:t>Livro</w:t>
      </w:r>
    </w:p>
    <w:p w14:paraId="568023A5"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AUTOR(es). </w:t>
      </w:r>
      <w:r w:rsidRPr="004B4E13">
        <w:rPr>
          <w:rFonts w:ascii="Arial" w:hAnsi="Arial" w:cs="Arial"/>
          <w:b/>
          <w:sz w:val="24"/>
          <w:szCs w:val="24"/>
        </w:rPr>
        <w:t>Título</w:t>
      </w:r>
      <w:r w:rsidRPr="004B4E13">
        <w:rPr>
          <w:rFonts w:ascii="Arial" w:hAnsi="Arial" w:cs="Arial"/>
          <w:sz w:val="24"/>
          <w:szCs w:val="24"/>
        </w:rPr>
        <w:t>: subtítulo. edição (abreviada). Local: Editora, ano. p. (total ou parcial).</w:t>
      </w:r>
    </w:p>
    <w:p w14:paraId="0CE4434B" w14:textId="77777777" w:rsidR="00C726FD" w:rsidRPr="004B4E13" w:rsidRDefault="00C726FD" w:rsidP="003245FE">
      <w:pPr>
        <w:pStyle w:val="SemEspaamento"/>
        <w:jc w:val="both"/>
        <w:rPr>
          <w:rFonts w:ascii="Arial" w:hAnsi="Arial" w:cs="Arial"/>
          <w:sz w:val="24"/>
          <w:szCs w:val="24"/>
        </w:rPr>
      </w:pPr>
    </w:p>
    <w:p w14:paraId="2BF63943" w14:textId="77777777" w:rsidR="00C726FD" w:rsidRPr="004B4E13" w:rsidRDefault="00C726FD" w:rsidP="003245FE">
      <w:pPr>
        <w:pStyle w:val="SemEspaamento"/>
        <w:jc w:val="both"/>
        <w:rPr>
          <w:rFonts w:ascii="Arial" w:hAnsi="Arial" w:cs="Arial"/>
          <w:b/>
          <w:sz w:val="24"/>
          <w:szCs w:val="24"/>
        </w:rPr>
      </w:pPr>
      <w:r w:rsidRPr="004B4E13">
        <w:rPr>
          <w:rFonts w:ascii="Arial" w:hAnsi="Arial" w:cs="Arial"/>
          <w:b/>
          <w:sz w:val="24"/>
          <w:szCs w:val="24"/>
        </w:rPr>
        <w:t>Capítulo de livro</w:t>
      </w:r>
    </w:p>
    <w:p w14:paraId="1FFF8ED7"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 Título do capítulo. In: AUTOR do livro. </w:t>
      </w:r>
      <w:r w:rsidRPr="004B4E13">
        <w:rPr>
          <w:rFonts w:ascii="Arial" w:hAnsi="Arial" w:cs="Arial"/>
          <w:b/>
          <w:sz w:val="24"/>
          <w:szCs w:val="24"/>
        </w:rPr>
        <w:t>Título</w:t>
      </w:r>
      <w:r w:rsidRPr="004B4E13">
        <w:rPr>
          <w:rFonts w:ascii="Arial" w:hAnsi="Arial" w:cs="Arial"/>
          <w:sz w:val="24"/>
          <w:szCs w:val="24"/>
        </w:rPr>
        <w:t>: subtítulo. Edição (abreviada). Local: Editora, ano. páginas do capítulo.</w:t>
      </w:r>
    </w:p>
    <w:p w14:paraId="2A179D3B" w14:textId="77777777" w:rsidR="00C726FD" w:rsidRPr="004B4E13" w:rsidRDefault="00C726FD" w:rsidP="003245FE">
      <w:pPr>
        <w:pStyle w:val="SemEspaamento"/>
        <w:jc w:val="both"/>
        <w:rPr>
          <w:rFonts w:ascii="Arial" w:hAnsi="Arial" w:cs="Arial"/>
          <w:sz w:val="24"/>
          <w:szCs w:val="24"/>
        </w:rPr>
      </w:pPr>
    </w:p>
    <w:p w14:paraId="66F7B314" w14:textId="77777777" w:rsidR="00C726FD" w:rsidRPr="004B4E13" w:rsidRDefault="00C726FD" w:rsidP="003245FE">
      <w:pPr>
        <w:pStyle w:val="SemEspaamento"/>
        <w:jc w:val="both"/>
        <w:rPr>
          <w:rFonts w:ascii="Arial" w:hAnsi="Arial" w:cs="Arial"/>
          <w:b/>
          <w:sz w:val="24"/>
          <w:szCs w:val="24"/>
        </w:rPr>
      </w:pPr>
      <w:r w:rsidRPr="004B4E13">
        <w:rPr>
          <w:rFonts w:ascii="Arial" w:hAnsi="Arial" w:cs="Arial"/>
          <w:b/>
          <w:sz w:val="24"/>
          <w:szCs w:val="24"/>
        </w:rPr>
        <w:t>Livro em meio eletrônico</w:t>
      </w:r>
    </w:p>
    <w:p w14:paraId="479DED84"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AUTOR(es). </w:t>
      </w:r>
      <w:r w:rsidRPr="004B4E13">
        <w:rPr>
          <w:rFonts w:ascii="Arial" w:hAnsi="Arial" w:cs="Arial"/>
          <w:b/>
          <w:sz w:val="24"/>
          <w:szCs w:val="24"/>
        </w:rPr>
        <w:t>Título</w:t>
      </w:r>
      <w:r w:rsidRPr="004B4E13">
        <w:rPr>
          <w:rFonts w:ascii="Arial" w:hAnsi="Arial" w:cs="Arial"/>
          <w:sz w:val="24"/>
          <w:szCs w:val="24"/>
        </w:rPr>
        <w:t>. Edição (abreviada). Local: Editora, ano. p. (total ou parcial). Disponível em&lt;endereço eletrônico&gt;. Acesso em: dia.mês(abreviado).Ano.</w:t>
      </w:r>
    </w:p>
    <w:p w14:paraId="10ADC656" w14:textId="77777777" w:rsidR="00C726FD" w:rsidRPr="004B4E13" w:rsidRDefault="00C726FD" w:rsidP="003245FE">
      <w:pPr>
        <w:pStyle w:val="SemEspaamento"/>
        <w:jc w:val="both"/>
        <w:rPr>
          <w:rFonts w:ascii="Arial" w:hAnsi="Arial" w:cs="Arial"/>
          <w:sz w:val="24"/>
          <w:szCs w:val="24"/>
        </w:rPr>
      </w:pPr>
    </w:p>
    <w:p w14:paraId="759E7B80"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 (es). </w:t>
      </w:r>
      <w:r w:rsidRPr="004B4E13">
        <w:rPr>
          <w:rFonts w:ascii="Arial" w:hAnsi="Arial" w:cs="Arial"/>
          <w:b/>
          <w:sz w:val="24"/>
          <w:szCs w:val="24"/>
        </w:rPr>
        <w:t>Título</w:t>
      </w:r>
      <w:r w:rsidRPr="004B4E13">
        <w:rPr>
          <w:rFonts w:ascii="Arial" w:hAnsi="Arial" w:cs="Arial"/>
          <w:sz w:val="24"/>
          <w:szCs w:val="24"/>
        </w:rPr>
        <w:t>. Edição (abreviada). Local: Editora, ano. p. CD-ROM.</w:t>
      </w:r>
    </w:p>
    <w:p w14:paraId="5BF4C86C" w14:textId="77777777" w:rsidR="00C726FD" w:rsidRPr="004B4E13" w:rsidRDefault="00C726FD" w:rsidP="003245FE">
      <w:pPr>
        <w:pStyle w:val="SemEspaamento"/>
        <w:jc w:val="both"/>
        <w:rPr>
          <w:rFonts w:ascii="Arial" w:hAnsi="Arial" w:cs="Arial"/>
          <w:sz w:val="24"/>
          <w:szCs w:val="24"/>
        </w:rPr>
      </w:pPr>
    </w:p>
    <w:p w14:paraId="58B9B8DD" w14:textId="77777777" w:rsidR="00C726FD" w:rsidRPr="004B4E13" w:rsidRDefault="00C726FD" w:rsidP="003245FE">
      <w:pPr>
        <w:pStyle w:val="SemEspaamento"/>
        <w:jc w:val="both"/>
        <w:rPr>
          <w:rFonts w:ascii="Arial" w:hAnsi="Arial" w:cs="Arial"/>
          <w:b/>
          <w:sz w:val="24"/>
          <w:szCs w:val="24"/>
        </w:rPr>
      </w:pPr>
      <w:r w:rsidRPr="004B4E13">
        <w:rPr>
          <w:rFonts w:ascii="Arial" w:hAnsi="Arial" w:cs="Arial"/>
          <w:b/>
          <w:sz w:val="24"/>
          <w:szCs w:val="24"/>
        </w:rPr>
        <w:t>Dissertação, teses e trabalhos de graduação</w:t>
      </w:r>
    </w:p>
    <w:p w14:paraId="67F5EA1F" w14:textId="77777777" w:rsidR="00C726FD" w:rsidRPr="004B4E13" w:rsidRDefault="00C726FD" w:rsidP="003245FE">
      <w:pPr>
        <w:pStyle w:val="SemEspaamento"/>
        <w:jc w:val="both"/>
        <w:rPr>
          <w:rFonts w:ascii="Arial" w:hAnsi="Arial" w:cs="Arial"/>
          <w:sz w:val="24"/>
          <w:szCs w:val="24"/>
        </w:rPr>
      </w:pPr>
      <w:r w:rsidRPr="004B4E13">
        <w:rPr>
          <w:rFonts w:ascii="Arial" w:hAnsi="Arial" w:cs="Arial"/>
          <w:sz w:val="24"/>
          <w:szCs w:val="24"/>
        </w:rPr>
        <w:t xml:space="preserve">AUTOR. </w:t>
      </w:r>
      <w:r w:rsidRPr="004B4E13">
        <w:rPr>
          <w:rFonts w:ascii="Arial" w:hAnsi="Arial" w:cs="Arial"/>
          <w:b/>
          <w:sz w:val="24"/>
          <w:szCs w:val="24"/>
        </w:rPr>
        <w:t>Título</w:t>
      </w:r>
      <w:r w:rsidRPr="004B4E13">
        <w:rPr>
          <w:rFonts w:ascii="Arial" w:hAnsi="Arial" w:cs="Arial"/>
          <w:sz w:val="24"/>
          <w:szCs w:val="24"/>
        </w:rPr>
        <w:t>. ano. Número de folhas ou volumes. Categoria da Tese (Grau e área de concentração) - Nome da faculdade, Universidade, ano.</w:t>
      </w:r>
    </w:p>
    <w:p w14:paraId="6023A06B" w14:textId="77777777" w:rsidR="00C726FD" w:rsidRPr="004B4E13" w:rsidRDefault="00C726FD" w:rsidP="003245FE">
      <w:pPr>
        <w:pStyle w:val="SemEspaamento"/>
        <w:jc w:val="both"/>
        <w:rPr>
          <w:rFonts w:ascii="Arial" w:hAnsi="Arial" w:cs="Arial"/>
          <w:sz w:val="24"/>
          <w:szCs w:val="24"/>
        </w:rPr>
      </w:pPr>
    </w:p>
    <w:p w14:paraId="51CE1E0F" w14:textId="77777777" w:rsidR="00C726FD" w:rsidRPr="004B4E13" w:rsidRDefault="00C726FD" w:rsidP="003245FE">
      <w:pPr>
        <w:pStyle w:val="SemEspaamento"/>
        <w:jc w:val="both"/>
        <w:rPr>
          <w:rFonts w:ascii="Arial" w:hAnsi="Arial" w:cs="Arial"/>
          <w:sz w:val="24"/>
          <w:szCs w:val="24"/>
        </w:rPr>
      </w:pPr>
    </w:p>
    <w:p w14:paraId="6B640295" w14:textId="77777777" w:rsidR="00487393" w:rsidRPr="004B4E13" w:rsidRDefault="00487393" w:rsidP="003245FE">
      <w:pPr>
        <w:pStyle w:val="SemEspaamento"/>
        <w:jc w:val="both"/>
        <w:rPr>
          <w:rFonts w:ascii="Arial" w:hAnsi="Arial" w:cs="Arial"/>
          <w:sz w:val="24"/>
          <w:szCs w:val="24"/>
        </w:rPr>
      </w:pPr>
      <w:r w:rsidRPr="004B4E13">
        <w:rPr>
          <w:rFonts w:ascii="Arial" w:hAnsi="Arial" w:cs="Arial"/>
          <w:sz w:val="24"/>
          <w:szCs w:val="24"/>
          <w:lang w:val="en-US"/>
        </w:rPr>
        <w:t xml:space="preserve">CODEPROJETS, </w:t>
      </w:r>
      <w:r w:rsidRPr="004B4E13">
        <w:rPr>
          <w:rFonts w:ascii="Arial" w:hAnsi="Arial" w:cs="Arial"/>
          <w:b/>
          <w:sz w:val="24"/>
          <w:szCs w:val="24"/>
          <w:lang w:val="en-US"/>
        </w:rPr>
        <w:t xml:space="preserve">Visual </w:t>
      </w:r>
      <w:r w:rsidR="00CD33D7" w:rsidRPr="004B4E13">
        <w:rPr>
          <w:rFonts w:ascii="Arial" w:hAnsi="Arial" w:cs="Arial"/>
          <w:b/>
          <w:sz w:val="24"/>
          <w:szCs w:val="24"/>
          <w:lang w:val="en-US"/>
        </w:rPr>
        <w:t>r</w:t>
      </w:r>
      <w:r w:rsidRPr="004B4E13">
        <w:rPr>
          <w:rFonts w:ascii="Arial" w:hAnsi="Arial" w:cs="Arial"/>
          <w:b/>
          <w:sz w:val="24"/>
          <w:szCs w:val="24"/>
          <w:lang w:val="en-US"/>
        </w:rPr>
        <w:t xml:space="preserve">epresentation of SQL </w:t>
      </w:r>
      <w:r w:rsidR="00CD33D7" w:rsidRPr="004B4E13">
        <w:rPr>
          <w:rFonts w:ascii="Arial" w:hAnsi="Arial" w:cs="Arial"/>
          <w:b/>
          <w:sz w:val="24"/>
          <w:szCs w:val="24"/>
          <w:lang w:val="en-US"/>
        </w:rPr>
        <w:t>j</w:t>
      </w:r>
      <w:r w:rsidRPr="004B4E13">
        <w:rPr>
          <w:rFonts w:ascii="Arial" w:hAnsi="Arial" w:cs="Arial"/>
          <w:b/>
          <w:sz w:val="24"/>
          <w:szCs w:val="24"/>
          <w:lang w:val="en-US"/>
        </w:rPr>
        <w:t>oins</w:t>
      </w:r>
      <w:r w:rsidR="00273317" w:rsidRPr="004B4E13">
        <w:rPr>
          <w:rFonts w:ascii="Arial" w:hAnsi="Arial" w:cs="Arial"/>
          <w:b/>
          <w:sz w:val="24"/>
          <w:szCs w:val="24"/>
          <w:lang w:val="en-US"/>
        </w:rPr>
        <w:t xml:space="preserve">, </w:t>
      </w:r>
      <w:r w:rsidR="00273317" w:rsidRPr="004B4E13">
        <w:rPr>
          <w:rFonts w:ascii="Arial" w:hAnsi="Arial" w:cs="Arial"/>
          <w:sz w:val="24"/>
          <w:szCs w:val="24"/>
          <w:lang w:val="en-US"/>
        </w:rPr>
        <w:t>10/01/2015</w:t>
      </w:r>
      <w:r w:rsidRPr="004B4E13">
        <w:rPr>
          <w:rFonts w:ascii="Arial" w:hAnsi="Arial" w:cs="Arial"/>
          <w:sz w:val="24"/>
          <w:szCs w:val="24"/>
          <w:lang w:val="en-US"/>
        </w:rPr>
        <w:t xml:space="preserve">. </w:t>
      </w:r>
      <w:r w:rsidRPr="004B4E13">
        <w:rPr>
          <w:rFonts w:ascii="Arial" w:hAnsi="Arial" w:cs="Arial"/>
          <w:sz w:val="24"/>
          <w:szCs w:val="24"/>
        </w:rPr>
        <w:t>Disponível em: &lt;http://www.codeproject.com/Articles/33052/Visual-Representation-of-SQL-Joins&gt;. Acesso em: 05</w:t>
      </w:r>
      <w:r w:rsidR="00C725FA" w:rsidRPr="004B4E13">
        <w:rPr>
          <w:rFonts w:ascii="Arial" w:hAnsi="Arial" w:cs="Arial"/>
          <w:sz w:val="24"/>
          <w:szCs w:val="24"/>
        </w:rPr>
        <w:t>.out.</w:t>
      </w:r>
      <w:r w:rsidRPr="004B4E13">
        <w:rPr>
          <w:rFonts w:ascii="Arial" w:hAnsi="Arial" w:cs="Arial"/>
          <w:sz w:val="24"/>
          <w:szCs w:val="24"/>
        </w:rPr>
        <w:t>2015.</w:t>
      </w:r>
    </w:p>
    <w:p w14:paraId="76C405DC" w14:textId="77777777" w:rsidR="00487393" w:rsidRPr="004B4E13" w:rsidRDefault="00487393" w:rsidP="003245FE">
      <w:pPr>
        <w:pStyle w:val="SemEspaamento"/>
        <w:jc w:val="both"/>
        <w:rPr>
          <w:rFonts w:ascii="Arial" w:hAnsi="Arial" w:cs="Arial"/>
          <w:sz w:val="24"/>
          <w:szCs w:val="24"/>
        </w:rPr>
      </w:pPr>
    </w:p>
    <w:p w14:paraId="5921D350" w14:textId="77777777" w:rsidR="00487393" w:rsidRPr="004B4E13" w:rsidRDefault="00487393" w:rsidP="003245FE">
      <w:pPr>
        <w:pStyle w:val="SemEspaamento"/>
        <w:jc w:val="both"/>
        <w:rPr>
          <w:rFonts w:ascii="Arial" w:hAnsi="Arial" w:cs="Arial"/>
          <w:sz w:val="24"/>
          <w:szCs w:val="24"/>
        </w:rPr>
      </w:pPr>
      <w:r w:rsidRPr="004B4E13">
        <w:rPr>
          <w:rFonts w:ascii="Arial" w:hAnsi="Arial" w:cs="Arial"/>
          <w:sz w:val="24"/>
          <w:szCs w:val="24"/>
        </w:rPr>
        <w:t xml:space="preserve">DATE, C J. </w:t>
      </w:r>
      <w:r w:rsidRPr="004B4E13">
        <w:rPr>
          <w:rFonts w:ascii="Arial" w:hAnsi="Arial" w:cs="Arial"/>
          <w:b/>
          <w:sz w:val="24"/>
          <w:szCs w:val="24"/>
        </w:rPr>
        <w:t xml:space="preserve">Introdução a </w:t>
      </w:r>
      <w:r w:rsidR="00CD33D7" w:rsidRPr="004B4E13">
        <w:rPr>
          <w:rFonts w:ascii="Arial" w:hAnsi="Arial" w:cs="Arial"/>
          <w:b/>
          <w:sz w:val="24"/>
          <w:szCs w:val="24"/>
        </w:rPr>
        <w:t>s</w:t>
      </w:r>
      <w:r w:rsidRPr="004B4E13">
        <w:rPr>
          <w:rFonts w:ascii="Arial" w:hAnsi="Arial" w:cs="Arial"/>
          <w:b/>
          <w:sz w:val="24"/>
          <w:szCs w:val="24"/>
        </w:rPr>
        <w:t xml:space="preserve">istemas de </w:t>
      </w:r>
      <w:r w:rsidR="00CD33D7" w:rsidRPr="004B4E13">
        <w:rPr>
          <w:rFonts w:ascii="Arial" w:hAnsi="Arial" w:cs="Arial"/>
          <w:b/>
          <w:sz w:val="24"/>
          <w:szCs w:val="24"/>
        </w:rPr>
        <w:t>b</w:t>
      </w:r>
      <w:r w:rsidRPr="004B4E13">
        <w:rPr>
          <w:rFonts w:ascii="Arial" w:hAnsi="Arial" w:cs="Arial"/>
          <w:b/>
          <w:sz w:val="24"/>
          <w:szCs w:val="24"/>
        </w:rPr>
        <w:t xml:space="preserve">anco de </w:t>
      </w:r>
      <w:r w:rsidR="00CD33D7" w:rsidRPr="004B4E13">
        <w:rPr>
          <w:rFonts w:ascii="Arial" w:hAnsi="Arial" w:cs="Arial"/>
          <w:b/>
          <w:sz w:val="24"/>
          <w:szCs w:val="24"/>
        </w:rPr>
        <w:t>d</w:t>
      </w:r>
      <w:r w:rsidRPr="004B4E13">
        <w:rPr>
          <w:rFonts w:ascii="Arial" w:hAnsi="Arial" w:cs="Arial"/>
          <w:b/>
          <w:sz w:val="24"/>
          <w:szCs w:val="24"/>
        </w:rPr>
        <w:t>ados</w:t>
      </w:r>
      <w:r w:rsidRPr="004B4E13">
        <w:rPr>
          <w:rFonts w:ascii="Arial" w:hAnsi="Arial" w:cs="Arial"/>
          <w:sz w:val="24"/>
          <w:szCs w:val="24"/>
        </w:rPr>
        <w:t>. 8 ed. Rio de Janeiro: Elsevier, 2003.</w:t>
      </w:r>
    </w:p>
    <w:p w14:paraId="01B490CA" w14:textId="77777777" w:rsidR="00487393" w:rsidRPr="004B4E13" w:rsidRDefault="00487393" w:rsidP="003245FE">
      <w:pPr>
        <w:pStyle w:val="SemEspaamento"/>
        <w:jc w:val="both"/>
        <w:rPr>
          <w:rFonts w:ascii="Arial" w:hAnsi="Arial" w:cs="Arial"/>
          <w:sz w:val="24"/>
          <w:szCs w:val="24"/>
        </w:rPr>
      </w:pPr>
    </w:p>
    <w:p w14:paraId="07233801" w14:textId="77777777" w:rsidR="00487393" w:rsidRPr="004B4E13" w:rsidRDefault="00487393" w:rsidP="003245FE">
      <w:pPr>
        <w:pStyle w:val="SemEspaamento"/>
        <w:jc w:val="both"/>
        <w:rPr>
          <w:rFonts w:ascii="Arial" w:hAnsi="Arial" w:cs="Arial"/>
          <w:sz w:val="24"/>
          <w:szCs w:val="24"/>
          <w:lang w:val="en-US"/>
        </w:rPr>
      </w:pPr>
      <w:r w:rsidRPr="004B4E13">
        <w:rPr>
          <w:rFonts w:ascii="Arial" w:hAnsi="Arial" w:cs="Arial"/>
          <w:sz w:val="24"/>
          <w:szCs w:val="24"/>
        </w:rPr>
        <w:lastRenderedPageBreak/>
        <w:t xml:space="preserve">ELMASRI, Ramez; NAVATHE, Shamkant B. </w:t>
      </w:r>
      <w:r w:rsidRPr="004B4E13">
        <w:rPr>
          <w:rFonts w:ascii="Arial" w:hAnsi="Arial" w:cs="Arial"/>
          <w:b/>
          <w:sz w:val="24"/>
          <w:szCs w:val="24"/>
        </w:rPr>
        <w:t xml:space="preserve">Sistema de </w:t>
      </w:r>
      <w:r w:rsidR="00CD33D7" w:rsidRPr="004B4E13">
        <w:rPr>
          <w:rFonts w:ascii="Arial" w:hAnsi="Arial" w:cs="Arial"/>
          <w:b/>
          <w:sz w:val="24"/>
          <w:szCs w:val="24"/>
        </w:rPr>
        <w:t>b</w:t>
      </w:r>
      <w:r w:rsidRPr="004B4E13">
        <w:rPr>
          <w:rFonts w:ascii="Arial" w:hAnsi="Arial" w:cs="Arial"/>
          <w:b/>
          <w:sz w:val="24"/>
          <w:szCs w:val="24"/>
        </w:rPr>
        <w:t xml:space="preserve">anco de </w:t>
      </w:r>
      <w:r w:rsidR="00CD33D7" w:rsidRPr="004B4E13">
        <w:rPr>
          <w:rFonts w:ascii="Arial" w:hAnsi="Arial" w:cs="Arial"/>
          <w:b/>
          <w:sz w:val="24"/>
          <w:szCs w:val="24"/>
        </w:rPr>
        <w:t>d</w:t>
      </w:r>
      <w:r w:rsidRPr="004B4E13">
        <w:rPr>
          <w:rFonts w:ascii="Arial" w:hAnsi="Arial" w:cs="Arial"/>
          <w:b/>
          <w:sz w:val="24"/>
          <w:szCs w:val="24"/>
        </w:rPr>
        <w:t>ados</w:t>
      </w:r>
      <w:r w:rsidRPr="004B4E13">
        <w:rPr>
          <w:rFonts w:ascii="Arial" w:hAnsi="Arial" w:cs="Arial"/>
          <w:sz w:val="24"/>
          <w:szCs w:val="24"/>
        </w:rPr>
        <w:t xml:space="preserve">. </w:t>
      </w:r>
      <w:r w:rsidRPr="004B4E13">
        <w:rPr>
          <w:rFonts w:ascii="Arial" w:hAnsi="Arial" w:cs="Arial"/>
          <w:sz w:val="24"/>
          <w:szCs w:val="24"/>
          <w:lang w:val="en-US"/>
        </w:rPr>
        <w:t>4 ed. São Paulo: Pearson Addison Wesley, 2005.</w:t>
      </w:r>
    </w:p>
    <w:p w14:paraId="6D282EB1" w14:textId="77777777" w:rsidR="00487393" w:rsidRPr="004B4E13" w:rsidRDefault="00487393" w:rsidP="003245FE">
      <w:pPr>
        <w:spacing w:line="240" w:lineRule="auto"/>
        <w:ind w:firstLine="0"/>
        <w:rPr>
          <w:rFonts w:cs="Arial"/>
          <w:szCs w:val="24"/>
          <w:lang w:val="en-US"/>
        </w:rPr>
      </w:pPr>
    </w:p>
    <w:p w14:paraId="39943334" w14:textId="77777777" w:rsidR="00892B85" w:rsidRPr="004B4E13" w:rsidRDefault="00892B85" w:rsidP="003245FE">
      <w:pPr>
        <w:autoSpaceDE w:val="0"/>
        <w:autoSpaceDN w:val="0"/>
        <w:adjustRightInd w:val="0"/>
        <w:spacing w:line="240" w:lineRule="auto"/>
        <w:ind w:firstLine="0"/>
        <w:rPr>
          <w:rFonts w:cs="Arial"/>
          <w:b/>
          <w:bCs/>
          <w:szCs w:val="24"/>
        </w:rPr>
      </w:pPr>
      <w:r w:rsidRPr="004B4E13">
        <w:rPr>
          <w:rFonts w:cs="Arial"/>
          <w:szCs w:val="24"/>
        </w:rPr>
        <w:t>IBICT. INSTITUTO BRASILEIRO DE INFORMAÇÃO EM CIÊNCIA E TECNOLOGIA</w:t>
      </w:r>
      <w:r w:rsidRPr="004B4E13">
        <w:rPr>
          <w:rFonts w:cs="Arial"/>
          <w:b/>
          <w:bCs/>
          <w:szCs w:val="24"/>
        </w:rPr>
        <w:t xml:space="preserve">. Bibliografia Brasileira de Ciência da Informação: </w:t>
      </w:r>
      <w:r w:rsidRPr="004B4E13">
        <w:rPr>
          <w:rFonts w:cs="Arial"/>
          <w:szCs w:val="24"/>
        </w:rPr>
        <w:t>2004/2006. Brasília: IBICT, 2007. 64pp.</w:t>
      </w:r>
    </w:p>
    <w:p w14:paraId="057D26A3" w14:textId="77777777" w:rsidR="00892B85" w:rsidRPr="004B4E13" w:rsidRDefault="00892B85" w:rsidP="003245FE">
      <w:pPr>
        <w:spacing w:line="240" w:lineRule="auto"/>
        <w:ind w:firstLine="0"/>
        <w:rPr>
          <w:rFonts w:cs="Arial"/>
          <w:szCs w:val="24"/>
        </w:rPr>
      </w:pPr>
    </w:p>
    <w:p w14:paraId="2D3FFF67" w14:textId="77777777" w:rsidR="00892B85" w:rsidRPr="004B4E13" w:rsidRDefault="00892B85" w:rsidP="003245FE">
      <w:pPr>
        <w:spacing w:line="240" w:lineRule="auto"/>
        <w:ind w:firstLine="0"/>
        <w:rPr>
          <w:rFonts w:cs="Arial"/>
          <w:szCs w:val="24"/>
        </w:rPr>
      </w:pPr>
    </w:p>
    <w:p w14:paraId="0B35D123" w14:textId="77777777" w:rsidR="00D6014E" w:rsidRPr="004B4E13" w:rsidRDefault="00892B85" w:rsidP="003245FE">
      <w:pPr>
        <w:spacing w:line="240" w:lineRule="auto"/>
        <w:ind w:firstLine="0"/>
        <w:rPr>
          <w:rFonts w:cs="Arial"/>
          <w:szCs w:val="24"/>
          <w:highlight w:val="yellow"/>
        </w:rPr>
      </w:pPr>
      <w:r w:rsidRPr="004B4E13">
        <w:rPr>
          <w:rFonts w:cs="Arial"/>
          <w:b/>
          <w:szCs w:val="24"/>
          <w:highlight w:val="yellow"/>
        </w:rPr>
        <w:t>Uso De Siglas Em Referências</w:t>
      </w:r>
      <w:r w:rsidR="00D6014E" w:rsidRPr="004B4E13">
        <w:rPr>
          <w:rFonts w:cs="Arial"/>
          <w:b/>
          <w:szCs w:val="24"/>
          <w:highlight w:val="yellow"/>
        </w:rPr>
        <w:t>:</w:t>
      </w:r>
    </w:p>
    <w:p w14:paraId="2AA4E077" w14:textId="77777777" w:rsidR="00C52C75" w:rsidRPr="004B4E13" w:rsidRDefault="00D6014E" w:rsidP="003245FE">
      <w:pPr>
        <w:spacing w:line="240" w:lineRule="auto"/>
        <w:ind w:firstLine="0"/>
        <w:rPr>
          <w:rFonts w:cs="Arial"/>
          <w:szCs w:val="24"/>
        </w:rPr>
      </w:pPr>
      <w:r w:rsidRPr="004B4E13">
        <w:rPr>
          <w:rFonts w:cs="Arial"/>
          <w:szCs w:val="24"/>
          <w:highlight w:val="yellow"/>
        </w:rPr>
        <w:t>Ap</w:t>
      </w:r>
      <w:r w:rsidR="00892B85" w:rsidRPr="004B4E13">
        <w:rPr>
          <w:rFonts w:cs="Arial"/>
          <w:szCs w:val="24"/>
          <w:highlight w:val="yellow"/>
        </w:rPr>
        <w:t>resentar primeiro a sigla, depois o nome completo.</w:t>
      </w:r>
      <w:r w:rsidR="00892B85" w:rsidRPr="004B4E13">
        <w:rPr>
          <w:rFonts w:cs="Arial"/>
          <w:szCs w:val="24"/>
        </w:rPr>
        <w:t xml:space="preserve"> </w:t>
      </w:r>
    </w:p>
    <w:p w14:paraId="12440A47" w14:textId="77777777" w:rsidR="00ED14D9" w:rsidRPr="004B4E13" w:rsidRDefault="00ED14D9" w:rsidP="003245FE">
      <w:pPr>
        <w:spacing w:line="240" w:lineRule="auto"/>
        <w:ind w:firstLine="0"/>
        <w:rPr>
          <w:rFonts w:cs="Arial"/>
          <w:szCs w:val="24"/>
        </w:rPr>
      </w:pPr>
    </w:p>
    <w:p w14:paraId="574AFF7D" w14:textId="77777777" w:rsidR="002C6C3E" w:rsidRPr="004B4E13" w:rsidRDefault="002C6C3E" w:rsidP="003245FE">
      <w:pPr>
        <w:spacing w:line="240" w:lineRule="auto"/>
        <w:ind w:firstLine="0"/>
        <w:rPr>
          <w:rFonts w:cs="Arial"/>
          <w:szCs w:val="24"/>
        </w:rPr>
      </w:pPr>
      <w:r w:rsidRPr="004B4E13">
        <w:rPr>
          <w:rFonts w:cs="Arial"/>
          <w:szCs w:val="24"/>
          <w:highlight w:val="yellow"/>
        </w:rPr>
        <w:t>Não usar transcrição de e-books no trabalho, só deverá ser feito como citação indireta.</w:t>
      </w:r>
    </w:p>
    <w:p w14:paraId="73383300" w14:textId="77777777" w:rsidR="002C6C3E" w:rsidRPr="004B4E13" w:rsidRDefault="002C6C3E" w:rsidP="003245FE">
      <w:pPr>
        <w:spacing w:line="240" w:lineRule="auto"/>
        <w:ind w:firstLine="0"/>
        <w:rPr>
          <w:rFonts w:cs="Arial"/>
          <w:szCs w:val="24"/>
          <w:highlight w:val="yellow"/>
        </w:rPr>
      </w:pPr>
    </w:p>
    <w:p w14:paraId="4E0989F9" w14:textId="77777777" w:rsidR="002C6C3E" w:rsidRPr="004B4E13" w:rsidRDefault="00ED14D9" w:rsidP="003245FE">
      <w:pPr>
        <w:spacing w:line="240" w:lineRule="auto"/>
        <w:ind w:firstLine="0"/>
        <w:rPr>
          <w:rFonts w:cs="Arial"/>
          <w:b/>
          <w:szCs w:val="24"/>
          <w:highlight w:val="yellow"/>
        </w:rPr>
      </w:pPr>
      <w:r w:rsidRPr="004B4E13">
        <w:rPr>
          <w:rFonts w:cs="Arial"/>
          <w:b/>
          <w:szCs w:val="24"/>
          <w:highlight w:val="yellow"/>
        </w:rPr>
        <w:t xml:space="preserve">Referências da </w:t>
      </w:r>
      <w:r w:rsidR="002C6C3E" w:rsidRPr="004B4E13">
        <w:rPr>
          <w:rFonts w:cs="Arial"/>
          <w:b/>
          <w:szCs w:val="24"/>
          <w:highlight w:val="yellow"/>
        </w:rPr>
        <w:t>internet</w:t>
      </w:r>
      <w:r w:rsidRPr="004B4E13">
        <w:rPr>
          <w:rFonts w:cs="Arial"/>
          <w:b/>
          <w:szCs w:val="24"/>
          <w:highlight w:val="yellow"/>
        </w:rPr>
        <w:t xml:space="preserve">: </w:t>
      </w:r>
    </w:p>
    <w:p w14:paraId="5EFF02C7" w14:textId="77777777" w:rsidR="00ED14D9" w:rsidRPr="004B4E13" w:rsidRDefault="002C6C3E" w:rsidP="003245FE">
      <w:pPr>
        <w:spacing w:line="240" w:lineRule="auto"/>
        <w:ind w:firstLine="0"/>
        <w:rPr>
          <w:rFonts w:cs="Arial"/>
          <w:szCs w:val="24"/>
          <w:highlight w:val="yellow"/>
        </w:rPr>
      </w:pPr>
      <w:r w:rsidRPr="004B4E13">
        <w:rPr>
          <w:rFonts w:cs="Arial"/>
          <w:szCs w:val="24"/>
          <w:highlight w:val="yellow"/>
        </w:rPr>
        <w:t>chave,</w:t>
      </w:r>
      <w:r w:rsidR="00F65394" w:rsidRPr="004B4E13">
        <w:rPr>
          <w:rFonts w:cs="Arial"/>
          <w:szCs w:val="24"/>
          <w:highlight w:val="yellow"/>
        </w:rPr>
        <w:t xml:space="preserve"> título</w:t>
      </w:r>
      <w:r w:rsidRPr="004B4E13">
        <w:rPr>
          <w:rFonts w:cs="Arial"/>
          <w:szCs w:val="24"/>
          <w:highlight w:val="yellow"/>
        </w:rPr>
        <w:t>,</w:t>
      </w:r>
      <w:r w:rsidR="00F65394" w:rsidRPr="004B4E13">
        <w:rPr>
          <w:rFonts w:cs="Arial"/>
          <w:szCs w:val="24"/>
          <w:highlight w:val="yellow"/>
        </w:rPr>
        <w:t xml:space="preserve"> data ou </w:t>
      </w:r>
      <w:r w:rsidR="00F65394" w:rsidRPr="004B4E13">
        <w:rPr>
          <w:rFonts w:cs="Arial"/>
          <w:i/>
          <w:szCs w:val="24"/>
          <w:highlight w:val="yellow"/>
        </w:rPr>
        <w:t>sd</w:t>
      </w:r>
      <w:r w:rsidR="00F65394" w:rsidRPr="004B4E13">
        <w:rPr>
          <w:rFonts w:cs="Arial"/>
          <w:szCs w:val="24"/>
          <w:highlight w:val="yellow"/>
        </w:rPr>
        <w:t xml:space="preserve"> quando nao tiver data</w:t>
      </w:r>
      <w:r w:rsidRPr="004B4E13">
        <w:rPr>
          <w:rFonts w:cs="Arial"/>
          <w:szCs w:val="24"/>
          <w:highlight w:val="yellow"/>
        </w:rPr>
        <w:t>. Disponível em &lt;</w:t>
      </w:r>
      <w:r w:rsidR="00F65394" w:rsidRPr="004B4E13">
        <w:rPr>
          <w:rFonts w:cs="Arial"/>
          <w:szCs w:val="24"/>
          <w:highlight w:val="yellow"/>
        </w:rPr>
        <w:t>link</w:t>
      </w:r>
      <w:r w:rsidRPr="004B4E13">
        <w:rPr>
          <w:rFonts w:cs="Arial"/>
          <w:szCs w:val="24"/>
          <w:highlight w:val="yellow"/>
        </w:rPr>
        <w:t>&gt;.  A</w:t>
      </w:r>
      <w:r w:rsidR="00F65394" w:rsidRPr="004B4E13">
        <w:rPr>
          <w:rFonts w:cs="Arial"/>
          <w:szCs w:val="24"/>
          <w:highlight w:val="yellow"/>
        </w:rPr>
        <w:t>cesso em</w:t>
      </w:r>
      <w:r w:rsidRPr="004B4E13">
        <w:rPr>
          <w:rFonts w:cs="Arial"/>
          <w:szCs w:val="24"/>
          <w:highlight w:val="yellow"/>
        </w:rPr>
        <w:t xml:space="preserve"> 12</w:t>
      </w:r>
      <w:r w:rsidR="000D2574" w:rsidRPr="004B4E13">
        <w:rPr>
          <w:rFonts w:cs="Arial"/>
          <w:szCs w:val="24"/>
          <w:highlight w:val="yellow"/>
        </w:rPr>
        <w:t>.jan.</w:t>
      </w:r>
      <w:r w:rsidRPr="004B4E13">
        <w:rPr>
          <w:rFonts w:cs="Arial"/>
          <w:szCs w:val="24"/>
          <w:highlight w:val="yellow"/>
        </w:rPr>
        <w:t>12</w:t>
      </w:r>
      <w:r w:rsidR="00F65394" w:rsidRPr="004B4E13">
        <w:rPr>
          <w:rFonts w:cs="Arial"/>
          <w:szCs w:val="24"/>
          <w:highlight w:val="yellow"/>
        </w:rPr>
        <w:t>.</w:t>
      </w:r>
    </w:p>
    <w:p w14:paraId="781A66A7" w14:textId="77777777" w:rsidR="00F65394" w:rsidRPr="004B4E13" w:rsidRDefault="00F65394" w:rsidP="003245FE">
      <w:pPr>
        <w:spacing w:line="240" w:lineRule="auto"/>
        <w:ind w:firstLine="0"/>
        <w:rPr>
          <w:rFonts w:cs="Arial"/>
          <w:szCs w:val="24"/>
          <w:highlight w:val="yellow"/>
        </w:rPr>
      </w:pPr>
    </w:p>
    <w:p w14:paraId="27E1171F" w14:textId="77777777" w:rsidR="00EE1A94" w:rsidRPr="004B4E13" w:rsidRDefault="00F65394" w:rsidP="003245FE">
      <w:pPr>
        <w:spacing w:line="240" w:lineRule="auto"/>
        <w:ind w:firstLine="0"/>
        <w:rPr>
          <w:rFonts w:cs="Arial"/>
          <w:szCs w:val="24"/>
          <w:highlight w:val="yellow"/>
        </w:rPr>
      </w:pPr>
      <w:r w:rsidRPr="004B4E13">
        <w:rPr>
          <w:rFonts w:cs="Arial"/>
          <w:szCs w:val="24"/>
          <w:highlight w:val="yellow"/>
        </w:rPr>
        <w:t>N</w:t>
      </w:r>
      <w:r w:rsidR="002C6C3E" w:rsidRPr="004B4E13">
        <w:rPr>
          <w:rFonts w:cs="Arial"/>
          <w:szCs w:val="24"/>
          <w:highlight w:val="yellow"/>
        </w:rPr>
        <w:t xml:space="preserve">o texto, quando for feita a </w:t>
      </w:r>
      <w:r w:rsidRPr="004B4E13">
        <w:rPr>
          <w:rFonts w:cs="Arial"/>
          <w:szCs w:val="24"/>
          <w:highlight w:val="yellow"/>
        </w:rPr>
        <w:t>citação</w:t>
      </w:r>
      <w:r w:rsidR="002C6C3E" w:rsidRPr="004B4E13">
        <w:rPr>
          <w:rFonts w:cs="Arial"/>
          <w:szCs w:val="24"/>
          <w:highlight w:val="yellow"/>
        </w:rPr>
        <w:t xml:space="preserve"> </w:t>
      </w:r>
      <w:r w:rsidR="00EE1A94" w:rsidRPr="004B4E13">
        <w:rPr>
          <w:rFonts w:cs="Arial"/>
          <w:szCs w:val="24"/>
          <w:highlight w:val="yellow"/>
        </w:rPr>
        <w:t xml:space="preserve">da internet </w:t>
      </w:r>
      <w:r w:rsidR="002C6C3E" w:rsidRPr="004B4E13">
        <w:rPr>
          <w:rFonts w:cs="Arial"/>
          <w:szCs w:val="24"/>
          <w:highlight w:val="yellow"/>
        </w:rPr>
        <w:t>deverá constar</w:t>
      </w:r>
      <w:r w:rsidR="00EE1A94" w:rsidRPr="004B4E13">
        <w:rPr>
          <w:rFonts w:cs="Arial"/>
          <w:szCs w:val="24"/>
          <w:highlight w:val="yellow"/>
        </w:rPr>
        <w:t>:</w:t>
      </w:r>
    </w:p>
    <w:p w14:paraId="0140BCE2" w14:textId="77777777" w:rsidR="00F65394" w:rsidRPr="004B4E13" w:rsidRDefault="00F65394" w:rsidP="003245FE">
      <w:pPr>
        <w:spacing w:line="240" w:lineRule="auto"/>
        <w:ind w:firstLine="0"/>
        <w:rPr>
          <w:rFonts w:cs="Arial"/>
          <w:szCs w:val="24"/>
          <w:highlight w:val="yellow"/>
        </w:rPr>
      </w:pPr>
      <w:r w:rsidRPr="004B4E13">
        <w:rPr>
          <w:rFonts w:cs="Arial"/>
          <w:szCs w:val="24"/>
          <w:highlight w:val="yellow"/>
        </w:rPr>
        <w:t xml:space="preserve">chave, data ou </w:t>
      </w:r>
      <w:r w:rsidRPr="004B4E13">
        <w:rPr>
          <w:rFonts w:cs="Arial"/>
          <w:i/>
          <w:szCs w:val="24"/>
          <w:highlight w:val="yellow"/>
        </w:rPr>
        <w:t>sd</w:t>
      </w:r>
      <w:r w:rsidR="0083009A" w:rsidRPr="004B4E13">
        <w:rPr>
          <w:rFonts w:cs="Arial"/>
          <w:i/>
          <w:szCs w:val="24"/>
          <w:highlight w:val="yellow"/>
        </w:rPr>
        <w:t>, online</w:t>
      </w:r>
      <w:r w:rsidR="00811962" w:rsidRPr="004B4E13">
        <w:rPr>
          <w:rFonts w:cs="Arial"/>
          <w:szCs w:val="24"/>
          <w:highlight w:val="yellow"/>
        </w:rPr>
        <w:t>.</w:t>
      </w:r>
    </w:p>
    <w:sectPr w:rsidR="00F65394" w:rsidRPr="004B4E13" w:rsidSect="00AE76CE">
      <w:headerReference w:type="default" r:id="rId11"/>
      <w:headerReference w:type="first" r:id="rId12"/>
      <w:footnotePr>
        <w:pos w:val="beneathText"/>
      </w:footnotePr>
      <w:type w:val="continuous"/>
      <w:pgSz w:w="11905" w:h="16837"/>
      <w:pgMar w:top="1701"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5A789" w14:textId="77777777" w:rsidR="00AE711F" w:rsidRDefault="00AE711F">
      <w:pPr>
        <w:spacing w:line="240" w:lineRule="auto"/>
      </w:pPr>
      <w:r>
        <w:separator/>
      </w:r>
    </w:p>
  </w:endnote>
  <w:endnote w:type="continuationSeparator" w:id="0">
    <w:p w14:paraId="67392CCE" w14:textId="77777777" w:rsidR="00AE711F" w:rsidRDefault="00AE7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1"/>
    <w:family w:val="roman"/>
    <w:pitch w:val="variable"/>
  </w:font>
  <w:font w:name="Lucida Bright">
    <w:panose1 w:val="02040602050505020304"/>
    <w:charset w:val="00"/>
    <w:family w:val="roman"/>
    <w:pitch w:val="variable"/>
    <w:sig w:usb0="00000003" w:usb1="00000000" w:usb2="00000000" w:usb3="00000000" w:csb0="00000001"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A7D3" w14:textId="77777777" w:rsidR="00AE711F" w:rsidRDefault="00AE711F" w:rsidP="00AC047F">
      <w:pPr>
        <w:spacing w:line="240" w:lineRule="auto"/>
        <w:ind w:firstLine="0"/>
        <w:jc w:val="left"/>
      </w:pPr>
      <w:r>
        <w:separator/>
      </w:r>
    </w:p>
  </w:footnote>
  <w:footnote w:type="continuationSeparator" w:id="0">
    <w:p w14:paraId="6B7C3574" w14:textId="77777777" w:rsidR="00AE711F" w:rsidRDefault="00AE711F">
      <w:pPr>
        <w:spacing w:line="240" w:lineRule="auto"/>
      </w:pPr>
      <w:r>
        <w:continuationSeparator/>
      </w:r>
    </w:p>
  </w:footnote>
  <w:footnote w:id="1">
    <w:p w14:paraId="6A139014" w14:textId="4B73F249" w:rsidR="00AF435B" w:rsidRPr="00131254" w:rsidRDefault="00AF435B" w:rsidP="00AF435B">
      <w:pPr>
        <w:pStyle w:val="Textodenotaderodap"/>
        <w:ind w:firstLine="0"/>
      </w:pPr>
      <w:r>
        <w:rPr>
          <w:rStyle w:val="Refdenotaderodap"/>
        </w:rPr>
        <w:footnoteRef/>
      </w:r>
      <w:r>
        <w:t xml:space="preserve"> </w:t>
      </w:r>
      <w:r w:rsidRPr="0070155D">
        <w:rPr>
          <w:szCs w:val="16"/>
        </w:rPr>
        <w:t xml:space="preserve">Graduando em [...] pela Fatec </w:t>
      </w:r>
      <w:r>
        <w:rPr>
          <w:szCs w:val="16"/>
        </w:rPr>
        <w:t>Dr Thomaz Novelino – Franca/SP</w:t>
      </w:r>
      <w:r w:rsidRPr="0070155D">
        <w:rPr>
          <w:szCs w:val="16"/>
        </w:rPr>
        <w:t>.</w:t>
      </w:r>
      <w:r>
        <w:rPr>
          <w:szCs w:val="16"/>
        </w:rPr>
        <w:t xml:space="preserve"> </w:t>
      </w:r>
      <w:r w:rsidRPr="0070155D">
        <w:rPr>
          <w:szCs w:val="16"/>
        </w:rPr>
        <w:t>Endereço eletrônico: [</w:t>
      </w:r>
      <w:r w:rsidR="00A670DE">
        <w:rPr>
          <w:szCs w:val="16"/>
        </w:rPr>
        <w:t>eliane.oliveira11@fatec.sp.gov.br</w:t>
      </w:r>
      <w:r w:rsidRPr="0070155D">
        <w:rPr>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D270" w14:textId="77777777" w:rsidR="00183BF0" w:rsidRPr="006A22BB" w:rsidRDefault="00183BF0" w:rsidP="006A22BB">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600C" w14:textId="77777777" w:rsidR="00B1183A" w:rsidRDefault="00B1183A" w:rsidP="00B1183A">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7"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16cid:durableId="40836699">
    <w:abstractNumId w:val="1"/>
  </w:num>
  <w:num w:numId="2" w16cid:durableId="666908117">
    <w:abstractNumId w:val="2"/>
  </w:num>
  <w:num w:numId="3" w16cid:durableId="1963153393">
    <w:abstractNumId w:val="3"/>
  </w:num>
  <w:num w:numId="4" w16cid:durableId="1807042569">
    <w:abstractNumId w:val="4"/>
  </w:num>
  <w:num w:numId="5" w16cid:durableId="70205389">
    <w:abstractNumId w:val="9"/>
  </w:num>
  <w:num w:numId="6" w16cid:durableId="1500001341">
    <w:abstractNumId w:val="5"/>
  </w:num>
  <w:num w:numId="7" w16cid:durableId="1816558001">
    <w:abstractNumId w:val="0"/>
  </w:num>
  <w:num w:numId="8" w16cid:durableId="1832018922">
    <w:abstractNumId w:val="7"/>
  </w:num>
  <w:num w:numId="9" w16cid:durableId="1082490562">
    <w:abstractNumId w:val="8"/>
  </w:num>
  <w:num w:numId="10" w16cid:durableId="1231840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D7E"/>
    <w:rsid w:val="00020D4C"/>
    <w:rsid w:val="000352E7"/>
    <w:rsid w:val="00043528"/>
    <w:rsid w:val="00056D5A"/>
    <w:rsid w:val="00060B2E"/>
    <w:rsid w:val="00061666"/>
    <w:rsid w:val="000726F0"/>
    <w:rsid w:val="00076651"/>
    <w:rsid w:val="00080AAE"/>
    <w:rsid w:val="00083C35"/>
    <w:rsid w:val="00086163"/>
    <w:rsid w:val="0008752C"/>
    <w:rsid w:val="000946F5"/>
    <w:rsid w:val="000A1072"/>
    <w:rsid w:val="000B1E47"/>
    <w:rsid w:val="000B3A3A"/>
    <w:rsid w:val="000C5BF7"/>
    <w:rsid w:val="000D2574"/>
    <w:rsid w:val="000D2B28"/>
    <w:rsid w:val="000E4236"/>
    <w:rsid w:val="000E7778"/>
    <w:rsid w:val="000F1D0D"/>
    <w:rsid w:val="001027B6"/>
    <w:rsid w:val="001155B1"/>
    <w:rsid w:val="00123BF6"/>
    <w:rsid w:val="00131254"/>
    <w:rsid w:val="001363C5"/>
    <w:rsid w:val="00136F83"/>
    <w:rsid w:val="00137DEB"/>
    <w:rsid w:val="001419D2"/>
    <w:rsid w:val="00153062"/>
    <w:rsid w:val="00154EFB"/>
    <w:rsid w:val="00161BF4"/>
    <w:rsid w:val="00167E50"/>
    <w:rsid w:val="00172704"/>
    <w:rsid w:val="00180715"/>
    <w:rsid w:val="00183BF0"/>
    <w:rsid w:val="001B054B"/>
    <w:rsid w:val="001B66D4"/>
    <w:rsid w:val="001B7153"/>
    <w:rsid w:val="001E0837"/>
    <w:rsid w:val="001E1227"/>
    <w:rsid w:val="001E2DD8"/>
    <w:rsid w:val="001E7914"/>
    <w:rsid w:val="001F6E92"/>
    <w:rsid w:val="00221861"/>
    <w:rsid w:val="002275AE"/>
    <w:rsid w:val="00227D4D"/>
    <w:rsid w:val="00227FB5"/>
    <w:rsid w:val="00240B18"/>
    <w:rsid w:val="00251264"/>
    <w:rsid w:val="00254EE6"/>
    <w:rsid w:val="00262F3B"/>
    <w:rsid w:val="0026777B"/>
    <w:rsid w:val="002717F5"/>
    <w:rsid w:val="00273317"/>
    <w:rsid w:val="00284107"/>
    <w:rsid w:val="0029132C"/>
    <w:rsid w:val="00294508"/>
    <w:rsid w:val="002B6ED8"/>
    <w:rsid w:val="002C0EF1"/>
    <w:rsid w:val="002C1365"/>
    <w:rsid w:val="002C6C3E"/>
    <w:rsid w:val="002D5B2E"/>
    <w:rsid w:val="002E5EE0"/>
    <w:rsid w:val="002F03A6"/>
    <w:rsid w:val="002F0C7D"/>
    <w:rsid w:val="003043E1"/>
    <w:rsid w:val="00305CDB"/>
    <w:rsid w:val="00307A47"/>
    <w:rsid w:val="003177E9"/>
    <w:rsid w:val="003245FE"/>
    <w:rsid w:val="00325835"/>
    <w:rsid w:val="00346775"/>
    <w:rsid w:val="003507A2"/>
    <w:rsid w:val="00351A43"/>
    <w:rsid w:val="00355852"/>
    <w:rsid w:val="003657A7"/>
    <w:rsid w:val="00370B93"/>
    <w:rsid w:val="00394337"/>
    <w:rsid w:val="0039477D"/>
    <w:rsid w:val="003A141E"/>
    <w:rsid w:val="003B7784"/>
    <w:rsid w:val="003C2E49"/>
    <w:rsid w:val="0040124F"/>
    <w:rsid w:val="00413A86"/>
    <w:rsid w:val="00416768"/>
    <w:rsid w:val="00417E31"/>
    <w:rsid w:val="00427593"/>
    <w:rsid w:val="004358CA"/>
    <w:rsid w:val="00436427"/>
    <w:rsid w:val="00445643"/>
    <w:rsid w:val="00465189"/>
    <w:rsid w:val="004756CA"/>
    <w:rsid w:val="00475763"/>
    <w:rsid w:val="00476CD4"/>
    <w:rsid w:val="00487393"/>
    <w:rsid w:val="004B4E13"/>
    <w:rsid w:val="004D2592"/>
    <w:rsid w:val="004D7A7C"/>
    <w:rsid w:val="004E46D3"/>
    <w:rsid w:val="004E6009"/>
    <w:rsid w:val="004F4164"/>
    <w:rsid w:val="0050271E"/>
    <w:rsid w:val="005135EA"/>
    <w:rsid w:val="00516635"/>
    <w:rsid w:val="00521763"/>
    <w:rsid w:val="00543A94"/>
    <w:rsid w:val="00553354"/>
    <w:rsid w:val="005571E9"/>
    <w:rsid w:val="00563DBE"/>
    <w:rsid w:val="00571DE0"/>
    <w:rsid w:val="00573E8D"/>
    <w:rsid w:val="00586740"/>
    <w:rsid w:val="00597416"/>
    <w:rsid w:val="005A0B4C"/>
    <w:rsid w:val="005A6C62"/>
    <w:rsid w:val="005B1C94"/>
    <w:rsid w:val="005D52EB"/>
    <w:rsid w:val="005D61D4"/>
    <w:rsid w:val="005F0EE4"/>
    <w:rsid w:val="005F36E0"/>
    <w:rsid w:val="005F395D"/>
    <w:rsid w:val="00610433"/>
    <w:rsid w:val="00616A23"/>
    <w:rsid w:val="00621CF5"/>
    <w:rsid w:val="00624FDA"/>
    <w:rsid w:val="006340D0"/>
    <w:rsid w:val="006411D2"/>
    <w:rsid w:val="00675635"/>
    <w:rsid w:val="006773E5"/>
    <w:rsid w:val="006858C2"/>
    <w:rsid w:val="006957C4"/>
    <w:rsid w:val="006A22BB"/>
    <w:rsid w:val="006A2975"/>
    <w:rsid w:val="006A3DB9"/>
    <w:rsid w:val="006A709F"/>
    <w:rsid w:val="006A7985"/>
    <w:rsid w:val="006D13D1"/>
    <w:rsid w:val="006D3A8C"/>
    <w:rsid w:val="006E2006"/>
    <w:rsid w:val="006E4064"/>
    <w:rsid w:val="006F1D6B"/>
    <w:rsid w:val="006F1EEB"/>
    <w:rsid w:val="006F7626"/>
    <w:rsid w:val="00701700"/>
    <w:rsid w:val="007123F7"/>
    <w:rsid w:val="00712918"/>
    <w:rsid w:val="00724A7A"/>
    <w:rsid w:val="007302BC"/>
    <w:rsid w:val="00731ED8"/>
    <w:rsid w:val="007365ED"/>
    <w:rsid w:val="00737E89"/>
    <w:rsid w:val="007534BF"/>
    <w:rsid w:val="00755550"/>
    <w:rsid w:val="00762A53"/>
    <w:rsid w:val="00764667"/>
    <w:rsid w:val="007712DE"/>
    <w:rsid w:val="00776386"/>
    <w:rsid w:val="007774B1"/>
    <w:rsid w:val="00781A50"/>
    <w:rsid w:val="00785DFA"/>
    <w:rsid w:val="00791C12"/>
    <w:rsid w:val="00793D0A"/>
    <w:rsid w:val="00794773"/>
    <w:rsid w:val="007B0A68"/>
    <w:rsid w:val="007C11B6"/>
    <w:rsid w:val="007E04EF"/>
    <w:rsid w:val="007E4289"/>
    <w:rsid w:val="007F038A"/>
    <w:rsid w:val="007F465C"/>
    <w:rsid w:val="007F5685"/>
    <w:rsid w:val="007F71FA"/>
    <w:rsid w:val="00800839"/>
    <w:rsid w:val="00811962"/>
    <w:rsid w:val="00824156"/>
    <w:rsid w:val="0083009A"/>
    <w:rsid w:val="00835230"/>
    <w:rsid w:val="0083678F"/>
    <w:rsid w:val="00840257"/>
    <w:rsid w:val="00845DC3"/>
    <w:rsid w:val="008547E0"/>
    <w:rsid w:val="008613BE"/>
    <w:rsid w:val="008637B1"/>
    <w:rsid w:val="008739D0"/>
    <w:rsid w:val="00884479"/>
    <w:rsid w:val="008879E9"/>
    <w:rsid w:val="00892B85"/>
    <w:rsid w:val="00894949"/>
    <w:rsid w:val="008A5C55"/>
    <w:rsid w:val="008B0367"/>
    <w:rsid w:val="008B1E7E"/>
    <w:rsid w:val="008B4059"/>
    <w:rsid w:val="008B4E6F"/>
    <w:rsid w:val="008B5D68"/>
    <w:rsid w:val="008B768E"/>
    <w:rsid w:val="008C5B41"/>
    <w:rsid w:val="008D1828"/>
    <w:rsid w:val="008D290D"/>
    <w:rsid w:val="008D42DD"/>
    <w:rsid w:val="008D5F39"/>
    <w:rsid w:val="008D61C0"/>
    <w:rsid w:val="008E40AA"/>
    <w:rsid w:val="008F4753"/>
    <w:rsid w:val="008F52E2"/>
    <w:rsid w:val="00916BC0"/>
    <w:rsid w:val="00924765"/>
    <w:rsid w:val="009301D0"/>
    <w:rsid w:val="00930F91"/>
    <w:rsid w:val="009408DF"/>
    <w:rsid w:val="00945794"/>
    <w:rsid w:val="0095587F"/>
    <w:rsid w:val="0096122A"/>
    <w:rsid w:val="0096612F"/>
    <w:rsid w:val="009829FA"/>
    <w:rsid w:val="0098578D"/>
    <w:rsid w:val="00995ABB"/>
    <w:rsid w:val="009A543B"/>
    <w:rsid w:val="009B3E09"/>
    <w:rsid w:val="009B423C"/>
    <w:rsid w:val="009C00F1"/>
    <w:rsid w:val="009C2B16"/>
    <w:rsid w:val="009C5421"/>
    <w:rsid w:val="009D358A"/>
    <w:rsid w:val="009E0659"/>
    <w:rsid w:val="009E3E49"/>
    <w:rsid w:val="009F114C"/>
    <w:rsid w:val="009F6CE4"/>
    <w:rsid w:val="009F76E5"/>
    <w:rsid w:val="00A061E4"/>
    <w:rsid w:val="00A102FE"/>
    <w:rsid w:val="00A31E76"/>
    <w:rsid w:val="00A329B3"/>
    <w:rsid w:val="00A41AB1"/>
    <w:rsid w:val="00A47E87"/>
    <w:rsid w:val="00A52BDA"/>
    <w:rsid w:val="00A654F0"/>
    <w:rsid w:val="00A670DE"/>
    <w:rsid w:val="00A67642"/>
    <w:rsid w:val="00AA1ED0"/>
    <w:rsid w:val="00AA5AB8"/>
    <w:rsid w:val="00AB2651"/>
    <w:rsid w:val="00AB7C70"/>
    <w:rsid w:val="00AC047F"/>
    <w:rsid w:val="00AC1AD7"/>
    <w:rsid w:val="00AC73C7"/>
    <w:rsid w:val="00AE711F"/>
    <w:rsid w:val="00AE76CE"/>
    <w:rsid w:val="00AF435B"/>
    <w:rsid w:val="00B01591"/>
    <w:rsid w:val="00B06FF2"/>
    <w:rsid w:val="00B1183A"/>
    <w:rsid w:val="00B2446D"/>
    <w:rsid w:val="00B271DE"/>
    <w:rsid w:val="00B3450C"/>
    <w:rsid w:val="00B418CC"/>
    <w:rsid w:val="00B61DCE"/>
    <w:rsid w:val="00B80A05"/>
    <w:rsid w:val="00BA057E"/>
    <w:rsid w:val="00BA43AC"/>
    <w:rsid w:val="00BA547D"/>
    <w:rsid w:val="00BA6C6E"/>
    <w:rsid w:val="00BB2609"/>
    <w:rsid w:val="00BB630D"/>
    <w:rsid w:val="00BB74AB"/>
    <w:rsid w:val="00BC32AE"/>
    <w:rsid w:val="00BD099F"/>
    <w:rsid w:val="00BF1153"/>
    <w:rsid w:val="00BF47AC"/>
    <w:rsid w:val="00C00176"/>
    <w:rsid w:val="00C06367"/>
    <w:rsid w:val="00C138CC"/>
    <w:rsid w:val="00C15B0B"/>
    <w:rsid w:val="00C23248"/>
    <w:rsid w:val="00C23699"/>
    <w:rsid w:val="00C267AC"/>
    <w:rsid w:val="00C269C9"/>
    <w:rsid w:val="00C408F3"/>
    <w:rsid w:val="00C44A34"/>
    <w:rsid w:val="00C45705"/>
    <w:rsid w:val="00C52C75"/>
    <w:rsid w:val="00C56B2F"/>
    <w:rsid w:val="00C632AC"/>
    <w:rsid w:val="00C725FA"/>
    <w:rsid w:val="00C726FD"/>
    <w:rsid w:val="00C7552D"/>
    <w:rsid w:val="00C775BB"/>
    <w:rsid w:val="00C77DFD"/>
    <w:rsid w:val="00C902FF"/>
    <w:rsid w:val="00C91201"/>
    <w:rsid w:val="00C9687C"/>
    <w:rsid w:val="00CB35C8"/>
    <w:rsid w:val="00CD3030"/>
    <w:rsid w:val="00CD33D7"/>
    <w:rsid w:val="00CE01F2"/>
    <w:rsid w:val="00CE098D"/>
    <w:rsid w:val="00CE1739"/>
    <w:rsid w:val="00CE7E76"/>
    <w:rsid w:val="00CF0AA9"/>
    <w:rsid w:val="00CF3A74"/>
    <w:rsid w:val="00D00548"/>
    <w:rsid w:val="00D03CB4"/>
    <w:rsid w:val="00D11F03"/>
    <w:rsid w:val="00D352BE"/>
    <w:rsid w:val="00D41F13"/>
    <w:rsid w:val="00D54D39"/>
    <w:rsid w:val="00D6014E"/>
    <w:rsid w:val="00D650BC"/>
    <w:rsid w:val="00D652EF"/>
    <w:rsid w:val="00D70BBB"/>
    <w:rsid w:val="00D76A28"/>
    <w:rsid w:val="00D80F73"/>
    <w:rsid w:val="00D925C7"/>
    <w:rsid w:val="00D930C6"/>
    <w:rsid w:val="00D931F1"/>
    <w:rsid w:val="00DB21E7"/>
    <w:rsid w:val="00DB5C97"/>
    <w:rsid w:val="00DC3F5A"/>
    <w:rsid w:val="00DC5EC0"/>
    <w:rsid w:val="00DC78BF"/>
    <w:rsid w:val="00DD1994"/>
    <w:rsid w:val="00DE085B"/>
    <w:rsid w:val="00DE32DA"/>
    <w:rsid w:val="00DF0812"/>
    <w:rsid w:val="00E05374"/>
    <w:rsid w:val="00E0677E"/>
    <w:rsid w:val="00E204AE"/>
    <w:rsid w:val="00E21D14"/>
    <w:rsid w:val="00E22DCC"/>
    <w:rsid w:val="00E24131"/>
    <w:rsid w:val="00E24589"/>
    <w:rsid w:val="00E2615D"/>
    <w:rsid w:val="00E33B04"/>
    <w:rsid w:val="00E36F4A"/>
    <w:rsid w:val="00E43904"/>
    <w:rsid w:val="00E44AF0"/>
    <w:rsid w:val="00E51A33"/>
    <w:rsid w:val="00E57723"/>
    <w:rsid w:val="00E77C8E"/>
    <w:rsid w:val="00E81CEA"/>
    <w:rsid w:val="00E94CE4"/>
    <w:rsid w:val="00E961F1"/>
    <w:rsid w:val="00EB2E08"/>
    <w:rsid w:val="00EB6413"/>
    <w:rsid w:val="00EC3D5D"/>
    <w:rsid w:val="00ED14D9"/>
    <w:rsid w:val="00ED5129"/>
    <w:rsid w:val="00EE1A94"/>
    <w:rsid w:val="00EF06DC"/>
    <w:rsid w:val="00EF2CCA"/>
    <w:rsid w:val="00F02469"/>
    <w:rsid w:val="00F12009"/>
    <w:rsid w:val="00F13C6C"/>
    <w:rsid w:val="00F14DAA"/>
    <w:rsid w:val="00F16347"/>
    <w:rsid w:val="00F16F77"/>
    <w:rsid w:val="00F205A4"/>
    <w:rsid w:val="00F27753"/>
    <w:rsid w:val="00F526DD"/>
    <w:rsid w:val="00F61496"/>
    <w:rsid w:val="00F65394"/>
    <w:rsid w:val="00F74A9D"/>
    <w:rsid w:val="00F80C0E"/>
    <w:rsid w:val="00F84299"/>
    <w:rsid w:val="00F902AE"/>
    <w:rsid w:val="00F909A8"/>
    <w:rsid w:val="00F91D5C"/>
    <w:rsid w:val="00F936E0"/>
    <w:rsid w:val="00F95E47"/>
    <w:rsid w:val="00FA4F03"/>
    <w:rsid w:val="00FA4F6D"/>
    <w:rsid w:val="00FB1605"/>
    <w:rsid w:val="00FB49FD"/>
    <w:rsid w:val="00FB7DDC"/>
    <w:rsid w:val="00FC15D3"/>
    <w:rsid w:val="00FC4767"/>
    <w:rsid w:val="00FC6867"/>
    <w:rsid w:val="00FE1541"/>
    <w:rsid w:val="00FF2AA9"/>
    <w:rsid w:val="00FF35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973AE"/>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uiPriority w:val="99"/>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uiPriority w:val="99"/>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0-artigo-titulo">
    <w:name w:val="0-artigo-titulo"/>
    <w:basedOn w:val="0-Data"/>
    <w:qFormat/>
    <w:rsid w:val="00370B93"/>
    <w:rPr>
      <w:rFonts w:cs="Arial"/>
      <w:caps/>
      <w:szCs w:val="24"/>
    </w:rPr>
  </w:style>
  <w:style w:type="paragraph" w:customStyle="1" w:styleId="0-artigo-autor">
    <w:name w:val="0-artigo-autor"/>
    <w:basedOn w:val="Normal"/>
    <w:qFormat/>
    <w:rsid w:val="00370B93"/>
    <w:pPr>
      <w:ind w:firstLine="0"/>
      <w:jc w:val="center"/>
    </w:pPr>
    <w:rPr>
      <w:rFonts w:cs="Arial"/>
      <w:b/>
      <w:szCs w:val="24"/>
    </w:rPr>
  </w:style>
  <w:style w:type="paragraph" w:customStyle="1" w:styleId="0-artigo-topico">
    <w:name w:val="0-artigo-topico"/>
    <w:basedOn w:val="RME-Resumo"/>
    <w:qFormat/>
    <w:rsid w:val="00370B93"/>
    <w:pPr>
      <w:numPr>
        <w:numId w:val="0"/>
      </w:numPr>
      <w:spacing w:before="0" w:line="360" w:lineRule="auto"/>
    </w:pPr>
    <w:rPr>
      <w:rFonts w:ascii="Arial" w:hAnsi="Arial" w:cs="Arial"/>
      <w:b/>
      <w:sz w:val="24"/>
      <w:szCs w:val="24"/>
    </w:rPr>
  </w:style>
  <w:style w:type="paragraph" w:customStyle="1" w:styleId="0-artigo-resumo">
    <w:name w:val="0-artigo-resumo"/>
    <w:basedOn w:val="Normal"/>
    <w:autoRedefine/>
    <w:qFormat/>
    <w:rsid w:val="00A654F0"/>
    <w:pPr>
      <w:autoSpaceDE w:val="0"/>
      <w:autoSpaceDN w:val="0"/>
      <w:adjustRightInd w:val="0"/>
      <w:spacing w:line="240" w:lineRule="auto"/>
      <w:ind w:firstLine="0"/>
    </w:pPr>
    <w:rPr>
      <w:rFonts w:cs="Arial"/>
      <w:szCs w:val="24"/>
    </w:rPr>
  </w:style>
  <w:style w:type="paragraph" w:customStyle="1" w:styleId="0-artigo-citacaoLonga">
    <w:name w:val="0-artigo-citacaoLonga"/>
    <w:basedOn w:val="Normal"/>
    <w:qFormat/>
    <w:rsid w:val="00370B93"/>
    <w:pPr>
      <w:spacing w:line="240" w:lineRule="auto"/>
      <w:ind w:left="2268" w:firstLine="0"/>
    </w:pPr>
    <w:rPr>
      <w:rFonts w:cs="Arial"/>
      <w:sz w:val="20"/>
      <w:szCs w:val="24"/>
    </w:rPr>
  </w:style>
  <w:style w:type="paragraph" w:customStyle="1" w:styleId="0-artigo-topicoCentralizado">
    <w:name w:val="0-artigo-topicoCentralizado"/>
    <w:basedOn w:val="Normal"/>
    <w:qFormat/>
    <w:rsid w:val="00370B93"/>
    <w:pPr>
      <w:ind w:firstLine="0"/>
      <w:jc w:val="center"/>
    </w:pPr>
    <w:rPr>
      <w:rFonts w:cs="Arial"/>
      <w:b/>
      <w:szCs w:val="24"/>
    </w:rPr>
  </w:style>
  <w:style w:type="paragraph" w:customStyle="1" w:styleId="0-artigo-texto">
    <w:name w:val="0-artigo-texto"/>
    <w:basedOn w:val="Normal"/>
    <w:qFormat/>
    <w:rsid w:val="005A6C62"/>
    <w:pPr>
      <w:ind w:firstLine="709"/>
    </w:pPr>
    <w:rPr>
      <w:rFonts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4237">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dc3ee7e-4a39-4374-b36f-7a7472fb49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12E8B1B149B3468B720E65A4F0DFA6" ma:contentTypeVersion="1" ma:contentTypeDescription="Create a new document." ma:contentTypeScope="" ma:versionID="569db094add6aebe7e94e6c13746879c">
  <xsd:schema xmlns:xsd="http://www.w3.org/2001/XMLSchema" xmlns:xs="http://www.w3.org/2001/XMLSchema" xmlns:p="http://schemas.microsoft.com/office/2006/metadata/properties" xmlns:ns2="6dc3ee7e-4a39-4374-b36f-7a7472fb49d2" targetNamespace="http://schemas.microsoft.com/office/2006/metadata/properties" ma:root="true" ma:fieldsID="11a21f85237e0a5e254d90e5ee4c94ac" ns2:_="">
    <xsd:import namespace="6dc3ee7e-4a39-4374-b36f-7a7472fb49d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3ee7e-4a39-4374-b36f-7a7472fb49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48C8-3658-4894-B217-7C95CE028CC7}">
  <ds:schemaRefs>
    <ds:schemaRef ds:uri="http://schemas.microsoft.com/office/2006/metadata/properties"/>
    <ds:schemaRef ds:uri="http://schemas.microsoft.com/office/infopath/2007/PartnerControls"/>
    <ds:schemaRef ds:uri="6dc3ee7e-4a39-4374-b36f-7a7472fb49d2"/>
  </ds:schemaRefs>
</ds:datastoreItem>
</file>

<file path=customXml/itemProps2.xml><?xml version="1.0" encoding="utf-8"?>
<ds:datastoreItem xmlns:ds="http://schemas.openxmlformats.org/officeDocument/2006/customXml" ds:itemID="{6F07CE71-AC06-4614-8BE8-C1AAD9FD8240}">
  <ds:schemaRefs>
    <ds:schemaRef ds:uri="http://schemas.microsoft.com/sharepoint/v3/contenttype/forms"/>
  </ds:schemaRefs>
</ds:datastoreItem>
</file>

<file path=customXml/itemProps3.xml><?xml version="1.0" encoding="utf-8"?>
<ds:datastoreItem xmlns:ds="http://schemas.openxmlformats.org/officeDocument/2006/customXml" ds:itemID="{CCC8240D-91AD-41B3-A129-55FDBEB22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3ee7e-4a39-4374-b36f-7a7472fb4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40D69D-3F98-4233-9A4C-F50CF93A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938</Words>
  <Characters>5066</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PROPOSTA TG PRÉ TEXTO 2012</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ELIANE CRISTINA DA SILVA OLIVEIRA</cp:lastModifiedBy>
  <cp:revision>59</cp:revision>
  <cp:lastPrinted>2019-08-08T19:16:00Z</cp:lastPrinted>
  <dcterms:created xsi:type="dcterms:W3CDTF">2016-09-01T19:08:00Z</dcterms:created>
  <dcterms:modified xsi:type="dcterms:W3CDTF">2022-06-06T17:42:00Z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0x0101006F12E8B1B149B3468B720E65A4F0DFA6</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